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0B80" w:rsidRDefault="000F63E8">
      <w:pPr>
        <w:pStyle w:val="Koptitel"/>
      </w:pPr>
      <w:r>
        <w:t>T</w:t>
      </w:r>
      <w:r w:rsidR="002B4917">
        <w:t>echnisch ontwerp</w:t>
      </w:r>
    </w:p>
    <w:p w:rsidR="00AB701B" w:rsidRPr="00AB701B" w:rsidRDefault="00AB701B" w:rsidP="00AB701B">
      <w:pPr>
        <w:pStyle w:val="Onderkoptitel"/>
      </w:pPr>
      <w:r>
        <w:t xml:space="preserve">Annex Bios </w:t>
      </w:r>
    </w:p>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Default="003C0B80"/>
    <w:p w:rsidR="003C0B80" w:rsidRPr="00AB701B" w:rsidRDefault="003C0B80">
      <w:pPr>
        <w:rPr>
          <w:lang w:val="en-US"/>
        </w:rPr>
      </w:pPr>
      <w:r w:rsidRPr="00AB701B">
        <w:rPr>
          <w:lang w:val="en-US"/>
        </w:rPr>
        <w:t>Door:</w:t>
      </w:r>
      <w:r w:rsidRPr="00AB701B">
        <w:rPr>
          <w:lang w:val="en-US"/>
        </w:rPr>
        <w:tab/>
      </w:r>
      <w:r w:rsidRPr="00AB701B">
        <w:rPr>
          <w:lang w:val="en-US"/>
        </w:rPr>
        <w:tab/>
      </w:r>
      <w:r w:rsidR="00AB701B" w:rsidRPr="00AB701B">
        <w:rPr>
          <w:lang w:val="en-US"/>
        </w:rPr>
        <w:t xml:space="preserve">Marc </w:t>
      </w:r>
      <w:r w:rsidR="00AB701B">
        <w:rPr>
          <w:lang w:val="en-US"/>
        </w:rPr>
        <w:t>B</w:t>
      </w:r>
      <w:r w:rsidR="00AB701B" w:rsidRPr="00AB701B">
        <w:rPr>
          <w:lang w:val="en-US"/>
        </w:rPr>
        <w:t>e</w:t>
      </w:r>
      <w:r w:rsidR="00AB701B">
        <w:rPr>
          <w:lang w:val="en-US"/>
        </w:rPr>
        <w:t xml:space="preserve">cker, Thomas van Steen, Sean nearing </w:t>
      </w:r>
    </w:p>
    <w:p w:rsidR="003C0B80" w:rsidRPr="00AB701B" w:rsidRDefault="003C0B80">
      <w:pPr>
        <w:rPr>
          <w:lang w:val="en-US"/>
        </w:rPr>
      </w:pPr>
      <w:r w:rsidRPr="00AB701B">
        <w:rPr>
          <w:lang w:val="en-US"/>
        </w:rPr>
        <w:t>Datum:</w:t>
      </w:r>
      <w:r w:rsidRPr="00AB701B">
        <w:rPr>
          <w:lang w:val="en-US"/>
        </w:rPr>
        <w:tab/>
      </w:r>
      <w:r w:rsidR="007A6BD4" w:rsidRPr="00AB701B">
        <w:rPr>
          <w:lang w:val="en-US"/>
        </w:rPr>
        <w:tab/>
      </w:r>
      <w:r w:rsidR="00AB701B" w:rsidRPr="00AB701B">
        <w:rPr>
          <w:lang w:val="en-US"/>
        </w:rPr>
        <w:t>04/09/2023</w:t>
      </w:r>
    </w:p>
    <w:p w:rsidR="00784F18" w:rsidRDefault="00784F18">
      <w:r>
        <w:t>Versie:</w:t>
      </w:r>
      <w:r>
        <w:tab/>
      </w:r>
      <w:r>
        <w:tab/>
      </w:r>
      <w:r w:rsidRPr="00AB701B">
        <w:t>1.0</w:t>
      </w:r>
    </w:p>
    <w:p w:rsidR="00770E35" w:rsidRDefault="00770E35"/>
    <w:p w:rsidR="00753BB8" w:rsidRDefault="00770E35" w:rsidP="00753BB8">
      <w:r>
        <w:br w:type="page"/>
      </w:r>
      <w:r w:rsidR="00753BB8">
        <w:lastRenderedPageBreak/>
        <w:t xml:space="preserve"> </w:t>
      </w:r>
    </w:p>
    <w:p w:rsidR="003C0B80" w:rsidRDefault="003C0B80" w:rsidP="009A5354">
      <w:pPr>
        <w:pStyle w:val="Kop"/>
      </w:pPr>
      <w:r>
        <w:t>Inhoudsopgave</w:t>
      </w:r>
    </w:p>
    <w:p w:rsidR="00116778" w:rsidRPr="00F74F77" w:rsidRDefault="00116778" w:rsidP="00116778">
      <w:pPr>
        <w:rPr>
          <w:color w:val="FF0000"/>
          <w:sz w:val="16"/>
          <w:szCs w:val="16"/>
        </w:rPr>
      </w:pPr>
      <w:r w:rsidRPr="00F74F77">
        <w:rPr>
          <w:color w:val="FF0000"/>
          <w:sz w:val="16"/>
          <w:szCs w:val="16"/>
        </w:rPr>
        <w:t>&lt;Klik in de inhoudsopgave en kies voor “</w:t>
      </w:r>
      <w:r w:rsidRPr="00F74F77">
        <w:rPr>
          <w:i/>
          <w:color w:val="FF0000"/>
          <w:sz w:val="16"/>
          <w:szCs w:val="16"/>
        </w:rPr>
        <w:t>Bijwerken...”</w:t>
      </w:r>
      <w:r w:rsidRPr="00F74F77">
        <w:rPr>
          <w:color w:val="FF0000"/>
          <w:sz w:val="16"/>
          <w:szCs w:val="16"/>
        </w:rPr>
        <w:t xml:space="preserve"> en dan voor </w:t>
      </w:r>
      <w:r w:rsidRPr="00F74F77">
        <w:rPr>
          <w:i/>
          <w:color w:val="FF0000"/>
          <w:sz w:val="16"/>
          <w:szCs w:val="16"/>
        </w:rPr>
        <w:t>“In zijn geheel bijwerken”</w:t>
      </w:r>
      <w:r w:rsidRPr="00F74F77">
        <w:rPr>
          <w:color w:val="FF0000"/>
          <w:sz w:val="16"/>
          <w:szCs w:val="16"/>
        </w:rPr>
        <w:t>. Verwijder daarna deze regel&gt;</w:t>
      </w:r>
    </w:p>
    <w:p w:rsidR="005E1BE6" w:rsidRPr="00CA4963" w:rsidRDefault="005E1BE6"/>
    <w:sdt>
      <w:sdtPr>
        <w:id w:val="1947881853"/>
        <w:docPartObj>
          <w:docPartGallery w:val="Table of Contents"/>
          <w:docPartUnique/>
        </w:docPartObj>
      </w:sdtPr>
      <w:sdtEndPr>
        <w:rPr>
          <w:b/>
          <w:bCs/>
        </w:rPr>
      </w:sdtEndPr>
      <w:sdtContent>
        <w:p w:rsidR="001C7A3E" w:rsidRDefault="009376D7">
          <w:pPr>
            <w:pStyle w:val="TOC1"/>
            <w:rPr>
              <w:rFonts w:eastAsiaTheme="minorEastAsia" w:cstheme="minorBidi"/>
              <w:noProof/>
              <w:sz w:val="24"/>
              <w:lang w:eastAsia="nl-NL"/>
            </w:rPr>
          </w:pPr>
          <w:r>
            <w:fldChar w:fldCharType="begin"/>
          </w:r>
          <w:r>
            <w:instrText xml:space="preserve"> TOC \o "1-3" \h \z \u </w:instrText>
          </w:r>
          <w:r>
            <w:fldChar w:fldCharType="separate"/>
          </w:r>
          <w:hyperlink w:anchor="_Toc517873560" w:history="1">
            <w:r w:rsidR="001C7A3E" w:rsidRPr="0071696B">
              <w:rPr>
                <w:rStyle w:val="Hyperlink"/>
                <w:noProof/>
              </w:rPr>
              <w:t>1.</w:t>
            </w:r>
            <w:r w:rsidR="001C7A3E">
              <w:rPr>
                <w:rFonts w:eastAsiaTheme="minorEastAsia" w:cstheme="minorBidi"/>
                <w:noProof/>
                <w:sz w:val="24"/>
                <w:lang w:eastAsia="nl-NL"/>
              </w:rPr>
              <w:tab/>
            </w:r>
            <w:r w:rsidR="001C7A3E" w:rsidRPr="0071696B">
              <w:rPr>
                <w:rStyle w:val="Hyperlink"/>
                <w:noProof/>
              </w:rPr>
              <w:t>Inleiding</w:t>
            </w:r>
            <w:r w:rsidR="001C7A3E">
              <w:rPr>
                <w:noProof/>
                <w:webHidden/>
              </w:rPr>
              <w:tab/>
            </w:r>
            <w:r w:rsidR="001C7A3E">
              <w:rPr>
                <w:noProof/>
                <w:webHidden/>
              </w:rPr>
              <w:fldChar w:fldCharType="begin"/>
            </w:r>
            <w:r w:rsidR="001C7A3E">
              <w:rPr>
                <w:noProof/>
                <w:webHidden/>
              </w:rPr>
              <w:instrText xml:space="preserve"> PAGEREF _Toc517873560 \h </w:instrText>
            </w:r>
            <w:r w:rsidR="001C7A3E">
              <w:rPr>
                <w:noProof/>
                <w:webHidden/>
              </w:rPr>
            </w:r>
            <w:r w:rsidR="001C7A3E">
              <w:rPr>
                <w:noProof/>
                <w:webHidden/>
              </w:rPr>
              <w:fldChar w:fldCharType="separate"/>
            </w:r>
            <w:r w:rsidR="001C7A3E">
              <w:rPr>
                <w:noProof/>
                <w:webHidden/>
              </w:rPr>
              <w:t>3</w:t>
            </w:r>
            <w:r w:rsidR="001C7A3E">
              <w:rPr>
                <w:noProof/>
                <w:webHidden/>
              </w:rPr>
              <w:fldChar w:fldCharType="end"/>
            </w:r>
          </w:hyperlink>
        </w:p>
        <w:p w:rsidR="001C7A3E" w:rsidRDefault="00000000">
          <w:pPr>
            <w:pStyle w:val="TOC1"/>
            <w:rPr>
              <w:rFonts w:eastAsiaTheme="minorEastAsia" w:cstheme="minorBidi"/>
              <w:noProof/>
              <w:sz w:val="24"/>
              <w:lang w:eastAsia="nl-NL"/>
            </w:rPr>
          </w:pPr>
          <w:hyperlink w:anchor="_Toc517873561" w:history="1">
            <w:r w:rsidR="001C7A3E" w:rsidRPr="0071696B">
              <w:rPr>
                <w:rStyle w:val="Hyperlink"/>
                <w:noProof/>
              </w:rPr>
              <w:t>2.</w:t>
            </w:r>
            <w:r w:rsidR="001C7A3E">
              <w:rPr>
                <w:rFonts w:eastAsiaTheme="minorEastAsia" w:cstheme="minorBidi"/>
                <w:noProof/>
                <w:sz w:val="24"/>
                <w:lang w:eastAsia="nl-NL"/>
              </w:rPr>
              <w:tab/>
            </w:r>
            <w:r w:rsidR="001C7A3E" w:rsidRPr="0071696B">
              <w:rPr>
                <w:rStyle w:val="Hyperlink"/>
                <w:noProof/>
              </w:rPr>
              <w:t>Technisch ontwerp</w:t>
            </w:r>
            <w:r w:rsidR="001C7A3E">
              <w:rPr>
                <w:noProof/>
                <w:webHidden/>
              </w:rPr>
              <w:tab/>
            </w:r>
            <w:r w:rsidR="001C7A3E">
              <w:rPr>
                <w:noProof/>
                <w:webHidden/>
              </w:rPr>
              <w:fldChar w:fldCharType="begin"/>
            </w:r>
            <w:r w:rsidR="001C7A3E">
              <w:rPr>
                <w:noProof/>
                <w:webHidden/>
              </w:rPr>
              <w:instrText xml:space="preserve"> PAGEREF _Toc517873561 \h </w:instrText>
            </w:r>
            <w:r w:rsidR="001C7A3E">
              <w:rPr>
                <w:noProof/>
                <w:webHidden/>
              </w:rPr>
            </w:r>
            <w:r w:rsidR="001C7A3E">
              <w:rPr>
                <w:noProof/>
                <w:webHidden/>
              </w:rPr>
              <w:fldChar w:fldCharType="separate"/>
            </w:r>
            <w:r w:rsidR="001C7A3E">
              <w:rPr>
                <w:noProof/>
                <w:webHidden/>
              </w:rPr>
              <w:t>3</w:t>
            </w:r>
            <w:r w:rsidR="001C7A3E">
              <w:rPr>
                <w:noProof/>
                <w:webHidden/>
              </w:rPr>
              <w:fldChar w:fldCharType="end"/>
            </w:r>
          </w:hyperlink>
        </w:p>
        <w:p w:rsidR="001C7A3E" w:rsidRDefault="00000000">
          <w:pPr>
            <w:pStyle w:val="TOC2"/>
            <w:tabs>
              <w:tab w:val="left" w:pos="660"/>
              <w:tab w:val="right" w:leader="dot" w:pos="9061"/>
            </w:tabs>
            <w:rPr>
              <w:rFonts w:eastAsiaTheme="minorEastAsia" w:cstheme="minorBidi"/>
              <w:noProof/>
              <w:sz w:val="24"/>
              <w:lang w:eastAsia="nl-NL"/>
            </w:rPr>
          </w:pPr>
          <w:hyperlink w:anchor="_Toc517873562" w:history="1">
            <w:r w:rsidR="001C7A3E" w:rsidRPr="0071696B">
              <w:rPr>
                <w:rStyle w:val="Hyperlink"/>
                <w:noProof/>
              </w:rPr>
              <w:t>2.1.</w:t>
            </w:r>
            <w:r w:rsidR="001C7A3E">
              <w:rPr>
                <w:rFonts w:eastAsiaTheme="minorEastAsia" w:cstheme="minorBidi"/>
                <w:noProof/>
                <w:sz w:val="24"/>
                <w:lang w:eastAsia="nl-NL"/>
              </w:rPr>
              <w:tab/>
            </w:r>
            <w:r w:rsidR="001C7A3E" w:rsidRPr="0071696B">
              <w:rPr>
                <w:rStyle w:val="Hyperlink"/>
                <w:noProof/>
              </w:rPr>
              <w:t>Gekozen software en tools</w:t>
            </w:r>
            <w:r w:rsidR="001C7A3E">
              <w:rPr>
                <w:noProof/>
                <w:webHidden/>
              </w:rPr>
              <w:tab/>
            </w:r>
            <w:r w:rsidR="001C7A3E">
              <w:rPr>
                <w:noProof/>
                <w:webHidden/>
              </w:rPr>
              <w:fldChar w:fldCharType="begin"/>
            </w:r>
            <w:r w:rsidR="001C7A3E">
              <w:rPr>
                <w:noProof/>
                <w:webHidden/>
              </w:rPr>
              <w:instrText xml:space="preserve"> PAGEREF _Toc517873562 \h </w:instrText>
            </w:r>
            <w:r w:rsidR="001C7A3E">
              <w:rPr>
                <w:noProof/>
                <w:webHidden/>
              </w:rPr>
            </w:r>
            <w:r w:rsidR="001C7A3E">
              <w:rPr>
                <w:noProof/>
                <w:webHidden/>
              </w:rPr>
              <w:fldChar w:fldCharType="separate"/>
            </w:r>
            <w:r w:rsidR="001C7A3E">
              <w:rPr>
                <w:noProof/>
                <w:webHidden/>
              </w:rPr>
              <w:t>3</w:t>
            </w:r>
            <w:r w:rsidR="001C7A3E">
              <w:rPr>
                <w:noProof/>
                <w:webHidden/>
              </w:rPr>
              <w:fldChar w:fldCharType="end"/>
            </w:r>
          </w:hyperlink>
        </w:p>
        <w:p w:rsidR="001C7A3E" w:rsidRDefault="00000000">
          <w:pPr>
            <w:pStyle w:val="TOC2"/>
            <w:tabs>
              <w:tab w:val="left" w:pos="660"/>
              <w:tab w:val="right" w:leader="dot" w:pos="9061"/>
            </w:tabs>
            <w:rPr>
              <w:rFonts w:eastAsiaTheme="minorEastAsia" w:cstheme="minorBidi"/>
              <w:noProof/>
              <w:sz w:val="24"/>
              <w:lang w:eastAsia="nl-NL"/>
            </w:rPr>
          </w:pPr>
          <w:hyperlink w:anchor="_Toc517873563" w:history="1">
            <w:r w:rsidR="001C7A3E" w:rsidRPr="0071696B">
              <w:rPr>
                <w:rStyle w:val="Hyperlink"/>
                <w:noProof/>
              </w:rPr>
              <w:t>2.2.</w:t>
            </w:r>
            <w:r w:rsidR="001C7A3E">
              <w:rPr>
                <w:rFonts w:eastAsiaTheme="minorEastAsia" w:cstheme="minorBidi"/>
                <w:noProof/>
                <w:sz w:val="24"/>
                <w:lang w:eastAsia="nl-NL"/>
              </w:rPr>
              <w:tab/>
            </w:r>
            <w:r w:rsidR="001C7A3E" w:rsidRPr="0071696B">
              <w:rPr>
                <w:rStyle w:val="Hyperlink"/>
                <w:noProof/>
              </w:rPr>
              <w:t>Gekozen programmeertaal en databasesysteem</w:t>
            </w:r>
            <w:r w:rsidR="001C7A3E">
              <w:rPr>
                <w:noProof/>
                <w:webHidden/>
              </w:rPr>
              <w:tab/>
            </w:r>
            <w:r w:rsidR="001C7A3E">
              <w:rPr>
                <w:noProof/>
                <w:webHidden/>
              </w:rPr>
              <w:fldChar w:fldCharType="begin"/>
            </w:r>
            <w:r w:rsidR="001C7A3E">
              <w:rPr>
                <w:noProof/>
                <w:webHidden/>
              </w:rPr>
              <w:instrText xml:space="preserve"> PAGEREF _Toc517873563 \h </w:instrText>
            </w:r>
            <w:r w:rsidR="001C7A3E">
              <w:rPr>
                <w:noProof/>
                <w:webHidden/>
              </w:rPr>
            </w:r>
            <w:r w:rsidR="001C7A3E">
              <w:rPr>
                <w:noProof/>
                <w:webHidden/>
              </w:rPr>
              <w:fldChar w:fldCharType="separate"/>
            </w:r>
            <w:r w:rsidR="001C7A3E">
              <w:rPr>
                <w:noProof/>
                <w:webHidden/>
              </w:rPr>
              <w:t>3</w:t>
            </w:r>
            <w:r w:rsidR="001C7A3E">
              <w:rPr>
                <w:noProof/>
                <w:webHidden/>
              </w:rPr>
              <w:fldChar w:fldCharType="end"/>
            </w:r>
          </w:hyperlink>
        </w:p>
        <w:p w:rsidR="001C7A3E" w:rsidRDefault="00000000">
          <w:pPr>
            <w:pStyle w:val="TOC2"/>
            <w:tabs>
              <w:tab w:val="left" w:pos="660"/>
              <w:tab w:val="right" w:leader="dot" w:pos="9061"/>
            </w:tabs>
            <w:rPr>
              <w:rFonts w:eastAsiaTheme="minorEastAsia" w:cstheme="minorBidi"/>
              <w:noProof/>
              <w:sz w:val="24"/>
              <w:lang w:eastAsia="nl-NL"/>
            </w:rPr>
          </w:pPr>
          <w:hyperlink w:anchor="_Toc517873564" w:history="1">
            <w:r w:rsidR="001C7A3E" w:rsidRPr="0071696B">
              <w:rPr>
                <w:rStyle w:val="Hyperlink"/>
                <w:noProof/>
              </w:rPr>
              <w:t>2.3.</w:t>
            </w:r>
            <w:r w:rsidR="001C7A3E">
              <w:rPr>
                <w:rFonts w:eastAsiaTheme="minorEastAsia" w:cstheme="minorBidi"/>
                <w:noProof/>
                <w:sz w:val="24"/>
                <w:lang w:eastAsia="nl-NL"/>
              </w:rPr>
              <w:tab/>
            </w:r>
            <w:r w:rsidR="001C7A3E" w:rsidRPr="0071696B">
              <w:rPr>
                <w:rStyle w:val="Hyperlink"/>
                <w:noProof/>
              </w:rPr>
              <w:t>Entiteit Relatie Diagram</w:t>
            </w:r>
            <w:r w:rsidR="001C7A3E">
              <w:rPr>
                <w:noProof/>
                <w:webHidden/>
              </w:rPr>
              <w:tab/>
            </w:r>
            <w:r w:rsidR="001C7A3E">
              <w:rPr>
                <w:noProof/>
                <w:webHidden/>
              </w:rPr>
              <w:fldChar w:fldCharType="begin"/>
            </w:r>
            <w:r w:rsidR="001C7A3E">
              <w:rPr>
                <w:noProof/>
                <w:webHidden/>
              </w:rPr>
              <w:instrText xml:space="preserve"> PAGEREF _Toc517873564 \h </w:instrText>
            </w:r>
            <w:r w:rsidR="001C7A3E">
              <w:rPr>
                <w:noProof/>
                <w:webHidden/>
              </w:rPr>
            </w:r>
            <w:r w:rsidR="001C7A3E">
              <w:rPr>
                <w:noProof/>
                <w:webHidden/>
              </w:rPr>
              <w:fldChar w:fldCharType="separate"/>
            </w:r>
            <w:r w:rsidR="001C7A3E">
              <w:rPr>
                <w:noProof/>
                <w:webHidden/>
              </w:rPr>
              <w:t>3</w:t>
            </w:r>
            <w:r w:rsidR="001C7A3E">
              <w:rPr>
                <w:noProof/>
                <w:webHidden/>
              </w:rPr>
              <w:fldChar w:fldCharType="end"/>
            </w:r>
          </w:hyperlink>
        </w:p>
        <w:p w:rsidR="001C7A3E" w:rsidRDefault="00000000">
          <w:pPr>
            <w:pStyle w:val="TOC2"/>
            <w:tabs>
              <w:tab w:val="left" w:pos="660"/>
              <w:tab w:val="right" w:leader="dot" w:pos="9061"/>
            </w:tabs>
            <w:rPr>
              <w:rFonts w:eastAsiaTheme="minorEastAsia" w:cstheme="minorBidi"/>
              <w:noProof/>
              <w:sz w:val="24"/>
              <w:lang w:eastAsia="nl-NL"/>
            </w:rPr>
          </w:pPr>
          <w:hyperlink w:anchor="_Toc517873565" w:history="1">
            <w:r w:rsidR="001C7A3E" w:rsidRPr="0071696B">
              <w:rPr>
                <w:rStyle w:val="Hyperlink"/>
                <w:noProof/>
              </w:rPr>
              <w:t>2.4.</w:t>
            </w:r>
            <w:r w:rsidR="001C7A3E">
              <w:rPr>
                <w:rFonts w:eastAsiaTheme="minorEastAsia" w:cstheme="minorBidi"/>
                <w:noProof/>
                <w:sz w:val="24"/>
                <w:lang w:eastAsia="nl-NL"/>
              </w:rPr>
              <w:tab/>
            </w:r>
            <w:r w:rsidR="001C7A3E" w:rsidRPr="0071696B">
              <w:rPr>
                <w:rStyle w:val="Hyperlink"/>
                <w:noProof/>
              </w:rPr>
              <w:t>Technische uitwerking Onderdeel x</w:t>
            </w:r>
            <w:r w:rsidR="001C7A3E">
              <w:rPr>
                <w:noProof/>
                <w:webHidden/>
              </w:rPr>
              <w:tab/>
            </w:r>
            <w:r w:rsidR="001C7A3E">
              <w:rPr>
                <w:noProof/>
                <w:webHidden/>
              </w:rPr>
              <w:fldChar w:fldCharType="begin"/>
            </w:r>
            <w:r w:rsidR="001C7A3E">
              <w:rPr>
                <w:noProof/>
                <w:webHidden/>
              </w:rPr>
              <w:instrText xml:space="preserve"> PAGEREF _Toc517873565 \h </w:instrText>
            </w:r>
            <w:r w:rsidR="001C7A3E">
              <w:rPr>
                <w:noProof/>
                <w:webHidden/>
              </w:rPr>
            </w:r>
            <w:r w:rsidR="001C7A3E">
              <w:rPr>
                <w:noProof/>
                <w:webHidden/>
              </w:rPr>
              <w:fldChar w:fldCharType="separate"/>
            </w:r>
            <w:r w:rsidR="001C7A3E">
              <w:rPr>
                <w:noProof/>
                <w:webHidden/>
              </w:rPr>
              <w:t>3</w:t>
            </w:r>
            <w:r w:rsidR="001C7A3E">
              <w:rPr>
                <w:noProof/>
                <w:webHidden/>
              </w:rPr>
              <w:fldChar w:fldCharType="end"/>
            </w:r>
          </w:hyperlink>
        </w:p>
        <w:p w:rsidR="009376D7" w:rsidRDefault="009376D7">
          <w:r>
            <w:rPr>
              <w:b/>
              <w:bCs/>
            </w:rPr>
            <w:fldChar w:fldCharType="end"/>
          </w:r>
        </w:p>
      </w:sdtContent>
    </w:sdt>
    <w:p w:rsidR="009376D7" w:rsidRPr="00CA4963" w:rsidRDefault="009376D7"/>
    <w:p w:rsidR="003C0B80" w:rsidRPr="00CA4963" w:rsidRDefault="003C0B80"/>
    <w:p w:rsidR="003C0B80" w:rsidRDefault="00770E35">
      <w:pPr>
        <w:pStyle w:val="Heading1"/>
        <w:tabs>
          <w:tab w:val="left" w:pos="720"/>
        </w:tabs>
      </w:pPr>
      <w:r>
        <w:br w:type="page"/>
      </w:r>
      <w:bookmarkStart w:id="0" w:name="_Toc171753442"/>
      <w:bookmarkStart w:id="1" w:name="_Toc386807522"/>
      <w:bookmarkStart w:id="2" w:name="_Toc517873560"/>
      <w:r w:rsidR="003C0B80">
        <w:lastRenderedPageBreak/>
        <w:t>Inleiding</w:t>
      </w:r>
      <w:bookmarkEnd w:id="0"/>
      <w:bookmarkEnd w:id="1"/>
      <w:bookmarkEnd w:id="2"/>
    </w:p>
    <w:p w:rsidR="003C0B80" w:rsidRPr="00A90747" w:rsidRDefault="00A90747">
      <w:proofErr w:type="gramStart"/>
      <w:r>
        <w:t>voor</w:t>
      </w:r>
      <w:proofErr w:type="gramEnd"/>
      <w:r>
        <w:t xml:space="preserve"> deze opdracht moeten wij </w:t>
      </w:r>
      <w:r w:rsidR="00F15252">
        <w:t>een website hier moeten wij een ticket systeem gaan maken voor een bioscoop wij hebben het design en functioneel ontwerp al ontvangen.</w:t>
      </w:r>
    </w:p>
    <w:p w:rsidR="003C0B80" w:rsidRDefault="003C0B80"/>
    <w:p w:rsidR="003D506B" w:rsidRDefault="003D506B" w:rsidP="003D506B">
      <w:pPr>
        <w:pStyle w:val="Heading1"/>
      </w:pPr>
      <w:bookmarkStart w:id="3" w:name="_Toc517873561"/>
      <w:r>
        <w:t>Technisch ontwerp</w:t>
      </w:r>
      <w:bookmarkEnd w:id="3"/>
    </w:p>
    <w:p w:rsidR="003D506B" w:rsidRDefault="000D40AD" w:rsidP="003D506B">
      <w:r>
        <w:t xml:space="preserve">Wij zijn van plan laravel te gebruiken voor de database opzetten en de PHP te gaan doen voor de opmaak gaan wij bootstrap gebruiken dit doen wij in Visual studio code </w:t>
      </w:r>
    </w:p>
    <w:p w:rsidR="00581347" w:rsidRDefault="00581347" w:rsidP="00581347">
      <w:pPr>
        <w:pStyle w:val="Heading2"/>
      </w:pPr>
      <w:bookmarkStart w:id="4" w:name="_Toc517873562"/>
      <w:r>
        <w:t>Gekozen software en tools</w:t>
      </w:r>
      <w:bookmarkEnd w:id="4"/>
    </w:p>
    <w:p w:rsidR="00581347" w:rsidRDefault="00F15252" w:rsidP="00581347">
      <w:r>
        <w:t xml:space="preserve">Laravel </w:t>
      </w:r>
    </w:p>
    <w:p w:rsidR="00F15252" w:rsidRPr="00A90747" w:rsidRDefault="00F15252" w:rsidP="00581347">
      <w:r>
        <w:t xml:space="preserve">Bootstrap </w:t>
      </w:r>
    </w:p>
    <w:p w:rsidR="00581347" w:rsidRDefault="00581347" w:rsidP="003D506B"/>
    <w:p w:rsidR="001D64D8" w:rsidRDefault="001D64D8" w:rsidP="001D64D8">
      <w:pPr>
        <w:pStyle w:val="Heading2"/>
      </w:pPr>
      <w:bookmarkStart w:id="5" w:name="_Toc517873563"/>
      <w:r>
        <w:t>Gekozen programmeertaal en databasesysteem</w:t>
      </w:r>
      <w:bookmarkEnd w:id="5"/>
    </w:p>
    <w:p w:rsidR="001D64D8" w:rsidRPr="000D40AD" w:rsidRDefault="000D40AD" w:rsidP="001D64D8">
      <w:r>
        <w:t xml:space="preserve">Wij gaan PHP </w:t>
      </w:r>
      <w:proofErr w:type="spellStart"/>
      <w:r>
        <w:t>css</w:t>
      </w:r>
      <w:proofErr w:type="spellEnd"/>
      <w:r>
        <w:t xml:space="preserve"> html en javascript gebruiken om alles te coderen en voor de database gaan wij SQL gebruiken </w:t>
      </w:r>
    </w:p>
    <w:p w:rsidR="001D64D8" w:rsidRPr="00581347" w:rsidRDefault="001D64D8" w:rsidP="003D506B"/>
    <w:p w:rsidR="007049A6" w:rsidRDefault="003D506B" w:rsidP="007049A6">
      <w:pPr>
        <w:pStyle w:val="Heading2"/>
      </w:pPr>
      <w:bookmarkStart w:id="6" w:name="_Toc517873564"/>
      <w:r>
        <w:t>Entiteit Relatie Diagram</w:t>
      </w:r>
      <w:bookmarkEnd w:id="6"/>
    </w:p>
    <w:p w:rsidR="007049A6" w:rsidRDefault="007049A6" w:rsidP="007049A6">
      <w:proofErr w:type="gramStart"/>
      <w:r>
        <w:t>ERD film</w:t>
      </w:r>
      <w:proofErr w:type="gramEnd"/>
      <w:r>
        <w:t xml:space="preserve"> database </w:t>
      </w:r>
    </w:p>
    <w:p w:rsidR="007049A6" w:rsidRPr="007049A6" w:rsidRDefault="007049A6" w:rsidP="007049A6">
      <w:pPr>
        <w:rPr>
          <w:lang w:val="en-NL"/>
        </w:rPr>
      </w:pPr>
      <w:proofErr w:type="spellStart"/>
      <w:r w:rsidRPr="007049A6">
        <w:rPr>
          <w:lang w:val="en-NL"/>
        </w:rPr>
        <w:t>Entiteiten</w:t>
      </w:r>
      <w:proofErr w:type="spellEnd"/>
      <w:r w:rsidRPr="007049A6">
        <w:rPr>
          <w:lang w:val="en-NL"/>
        </w:rPr>
        <w:t>:</w:t>
      </w:r>
    </w:p>
    <w:p w:rsidR="007049A6" w:rsidRPr="007049A6" w:rsidRDefault="007049A6" w:rsidP="007049A6">
      <w:pPr>
        <w:rPr>
          <w:lang w:val="en-NL"/>
        </w:rPr>
      </w:pPr>
    </w:p>
    <w:p w:rsidR="007049A6" w:rsidRPr="007049A6" w:rsidRDefault="007049A6" w:rsidP="007049A6">
      <w:pPr>
        <w:rPr>
          <w:lang w:val="en-NL"/>
        </w:rPr>
      </w:pPr>
      <w:r w:rsidRPr="007049A6">
        <w:rPr>
          <w:lang w:val="en-NL"/>
        </w:rPr>
        <w:t>1. Film:</w:t>
      </w:r>
    </w:p>
    <w:p w:rsidR="007049A6" w:rsidRPr="007049A6" w:rsidRDefault="007049A6" w:rsidP="007049A6">
      <w:pPr>
        <w:rPr>
          <w:lang w:val="en-NL"/>
        </w:rPr>
      </w:pPr>
      <w:r w:rsidRPr="007049A6">
        <w:rPr>
          <w:lang w:val="en-NL"/>
        </w:rPr>
        <w:t xml:space="preserve">   - </w:t>
      </w:r>
      <w:proofErr w:type="spellStart"/>
      <w:r w:rsidRPr="007049A6">
        <w:rPr>
          <w:lang w:val="en-NL"/>
        </w:rPr>
        <w:t>Attributen</w:t>
      </w:r>
      <w:proofErr w:type="spellEnd"/>
      <w:r w:rsidRPr="007049A6">
        <w:rPr>
          <w:lang w:val="en-NL"/>
        </w:rPr>
        <w:t xml:space="preserve">: </w:t>
      </w:r>
      <w:proofErr w:type="spellStart"/>
      <w:r w:rsidRPr="007049A6">
        <w:rPr>
          <w:lang w:val="en-NL"/>
        </w:rPr>
        <w:t>FilmID</w:t>
      </w:r>
      <w:proofErr w:type="spellEnd"/>
      <w:r w:rsidRPr="007049A6">
        <w:rPr>
          <w:lang w:val="en-NL"/>
        </w:rPr>
        <w:t xml:space="preserve"> (PK), Titel, Regisseur, </w:t>
      </w:r>
      <w:proofErr w:type="spellStart"/>
      <w:r w:rsidRPr="007049A6">
        <w:rPr>
          <w:lang w:val="en-NL"/>
        </w:rPr>
        <w:t>Releasedatum</w:t>
      </w:r>
      <w:proofErr w:type="spellEnd"/>
      <w:r w:rsidRPr="007049A6">
        <w:rPr>
          <w:lang w:val="en-NL"/>
        </w:rPr>
        <w:t xml:space="preserve">, Duur, Genre, </w:t>
      </w:r>
      <w:proofErr w:type="spellStart"/>
      <w:r w:rsidRPr="007049A6">
        <w:rPr>
          <w:lang w:val="en-NL"/>
        </w:rPr>
        <w:t>Beschrijving</w:t>
      </w:r>
      <w:proofErr w:type="spellEnd"/>
      <w:r w:rsidRPr="007049A6">
        <w:rPr>
          <w:lang w:val="en-NL"/>
        </w:rPr>
        <w:t xml:space="preserve">, Taal, </w:t>
      </w:r>
      <w:proofErr w:type="spellStart"/>
      <w:r w:rsidRPr="007049A6">
        <w:rPr>
          <w:lang w:val="en-NL"/>
        </w:rPr>
        <w:t>Kijkwijzer</w:t>
      </w:r>
      <w:proofErr w:type="spellEnd"/>
      <w:r w:rsidRPr="007049A6">
        <w:rPr>
          <w:lang w:val="en-NL"/>
        </w:rPr>
        <w:t>.</w:t>
      </w:r>
    </w:p>
    <w:p w:rsidR="007049A6" w:rsidRPr="007049A6" w:rsidRDefault="007049A6" w:rsidP="007049A6">
      <w:pPr>
        <w:rPr>
          <w:lang w:val="en-NL"/>
        </w:rPr>
      </w:pPr>
    </w:p>
    <w:p w:rsidR="007049A6" w:rsidRPr="007049A6" w:rsidRDefault="007049A6" w:rsidP="007049A6">
      <w:pPr>
        <w:rPr>
          <w:lang w:val="en-NL"/>
        </w:rPr>
      </w:pPr>
      <w:r w:rsidRPr="007049A6">
        <w:rPr>
          <w:lang w:val="en-NL"/>
        </w:rPr>
        <w:t xml:space="preserve">2. </w:t>
      </w:r>
      <w:proofErr w:type="spellStart"/>
      <w:r w:rsidRPr="007049A6">
        <w:rPr>
          <w:lang w:val="en-NL"/>
        </w:rPr>
        <w:t>Bioscoopzaal</w:t>
      </w:r>
      <w:proofErr w:type="spellEnd"/>
      <w:r w:rsidRPr="007049A6">
        <w:rPr>
          <w:lang w:val="en-NL"/>
        </w:rPr>
        <w:t>:</w:t>
      </w:r>
    </w:p>
    <w:p w:rsidR="007049A6" w:rsidRPr="007049A6" w:rsidRDefault="007049A6" w:rsidP="007049A6">
      <w:pPr>
        <w:rPr>
          <w:lang w:val="en-NL"/>
        </w:rPr>
      </w:pPr>
      <w:r w:rsidRPr="007049A6">
        <w:rPr>
          <w:lang w:val="en-NL"/>
        </w:rPr>
        <w:t xml:space="preserve">   - </w:t>
      </w:r>
      <w:proofErr w:type="spellStart"/>
      <w:r w:rsidRPr="007049A6">
        <w:rPr>
          <w:lang w:val="en-NL"/>
        </w:rPr>
        <w:t>Attributen</w:t>
      </w:r>
      <w:proofErr w:type="spellEnd"/>
      <w:r w:rsidRPr="007049A6">
        <w:rPr>
          <w:lang w:val="en-NL"/>
        </w:rPr>
        <w:t xml:space="preserve">: </w:t>
      </w:r>
      <w:proofErr w:type="spellStart"/>
      <w:r w:rsidRPr="007049A6">
        <w:rPr>
          <w:lang w:val="en-NL"/>
        </w:rPr>
        <w:t>ZaalID</w:t>
      </w:r>
      <w:proofErr w:type="spellEnd"/>
      <w:r w:rsidRPr="007049A6">
        <w:rPr>
          <w:lang w:val="en-NL"/>
        </w:rPr>
        <w:t xml:space="preserve"> (PK), Naam, </w:t>
      </w:r>
      <w:proofErr w:type="spellStart"/>
      <w:r w:rsidRPr="007049A6">
        <w:rPr>
          <w:lang w:val="en-NL"/>
        </w:rPr>
        <w:t>Capaciteit</w:t>
      </w:r>
      <w:proofErr w:type="spellEnd"/>
      <w:r w:rsidRPr="007049A6">
        <w:rPr>
          <w:lang w:val="en-NL"/>
        </w:rPr>
        <w:t>.</w:t>
      </w:r>
    </w:p>
    <w:p w:rsidR="007049A6" w:rsidRPr="007049A6" w:rsidRDefault="007049A6" w:rsidP="007049A6">
      <w:pPr>
        <w:rPr>
          <w:lang w:val="en-NL"/>
        </w:rPr>
      </w:pPr>
    </w:p>
    <w:p w:rsidR="007049A6" w:rsidRPr="007049A6" w:rsidRDefault="007049A6" w:rsidP="007049A6">
      <w:pPr>
        <w:rPr>
          <w:lang w:val="en-NL"/>
        </w:rPr>
      </w:pPr>
      <w:r w:rsidRPr="007049A6">
        <w:rPr>
          <w:lang w:val="en-NL"/>
        </w:rPr>
        <w:t xml:space="preserve">3. </w:t>
      </w:r>
      <w:proofErr w:type="spellStart"/>
      <w:r w:rsidRPr="007049A6">
        <w:rPr>
          <w:lang w:val="en-NL"/>
        </w:rPr>
        <w:t>Voorstelling</w:t>
      </w:r>
      <w:proofErr w:type="spellEnd"/>
      <w:r w:rsidRPr="007049A6">
        <w:rPr>
          <w:lang w:val="en-NL"/>
        </w:rPr>
        <w:t>:</w:t>
      </w:r>
    </w:p>
    <w:p w:rsidR="007049A6" w:rsidRPr="007049A6" w:rsidRDefault="007049A6" w:rsidP="007049A6">
      <w:pPr>
        <w:rPr>
          <w:lang w:val="en-NL"/>
        </w:rPr>
      </w:pPr>
      <w:r w:rsidRPr="007049A6">
        <w:rPr>
          <w:lang w:val="en-NL"/>
        </w:rPr>
        <w:t xml:space="preserve">   - </w:t>
      </w:r>
      <w:proofErr w:type="spellStart"/>
      <w:r w:rsidRPr="007049A6">
        <w:rPr>
          <w:lang w:val="en-NL"/>
        </w:rPr>
        <w:t>Attributen</w:t>
      </w:r>
      <w:proofErr w:type="spellEnd"/>
      <w:r w:rsidRPr="007049A6">
        <w:rPr>
          <w:lang w:val="en-NL"/>
        </w:rPr>
        <w:t xml:space="preserve">: </w:t>
      </w:r>
      <w:proofErr w:type="spellStart"/>
      <w:r w:rsidRPr="007049A6">
        <w:rPr>
          <w:lang w:val="en-NL"/>
        </w:rPr>
        <w:t>VoorstellingID</w:t>
      </w:r>
      <w:proofErr w:type="spellEnd"/>
      <w:r w:rsidRPr="007049A6">
        <w:rPr>
          <w:lang w:val="en-NL"/>
        </w:rPr>
        <w:t xml:space="preserve"> (PK), </w:t>
      </w:r>
      <w:proofErr w:type="spellStart"/>
      <w:r w:rsidRPr="007049A6">
        <w:rPr>
          <w:lang w:val="en-NL"/>
        </w:rPr>
        <w:t>FilmID</w:t>
      </w:r>
      <w:proofErr w:type="spellEnd"/>
      <w:r w:rsidRPr="007049A6">
        <w:rPr>
          <w:lang w:val="en-NL"/>
        </w:rPr>
        <w:t xml:space="preserve"> (FK), </w:t>
      </w:r>
      <w:proofErr w:type="spellStart"/>
      <w:r w:rsidRPr="007049A6">
        <w:rPr>
          <w:lang w:val="en-NL"/>
        </w:rPr>
        <w:t>ZaalID</w:t>
      </w:r>
      <w:proofErr w:type="spellEnd"/>
      <w:r w:rsidRPr="007049A6">
        <w:rPr>
          <w:lang w:val="en-NL"/>
        </w:rPr>
        <w:t xml:space="preserve"> (FK), Datum </w:t>
      </w:r>
      <w:proofErr w:type="spellStart"/>
      <w:r w:rsidRPr="007049A6">
        <w:rPr>
          <w:lang w:val="en-NL"/>
        </w:rPr>
        <w:t>en</w:t>
      </w:r>
      <w:proofErr w:type="spellEnd"/>
      <w:r w:rsidRPr="007049A6">
        <w:rPr>
          <w:lang w:val="en-NL"/>
        </w:rPr>
        <w:t xml:space="preserve"> </w:t>
      </w:r>
      <w:proofErr w:type="spellStart"/>
      <w:r w:rsidRPr="007049A6">
        <w:rPr>
          <w:lang w:val="en-NL"/>
        </w:rPr>
        <w:t>Tijd</w:t>
      </w:r>
      <w:proofErr w:type="spellEnd"/>
      <w:r w:rsidRPr="007049A6">
        <w:rPr>
          <w:lang w:val="en-NL"/>
        </w:rPr>
        <w:t xml:space="preserve">, </w:t>
      </w:r>
      <w:proofErr w:type="spellStart"/>
      <w:r w:rsidRPr="007049A6">
        <w:rPr>
          <w:lang w:val="en-NL"/>
        </w:rPr>
        <w:t>Prijs</w:t>
      </w:r>
      <w:proofErr w:type="spellEnd"/>
      <w:r w:rsidRPr="007049A6">
        <w:rPr>
          <w:lang w:val="en-NL"/>
        </w:rPr>
        <w:t>.</w:t>
      </w:r>
    </w:p>
    <w:p w:rsidR="007049A6" w:rsidRPr="007049A6" w:rsidRDefault="007049A6" w:rsidP="007049A6">
      <w:pPr>
        <w:rPr>
          <w:lang w:val="en-NL"/>
        </w:rPr>
      </w:pPr>
    </w:p>
    <w:p w:rsidR="007049A6" w:rsidRPr="007049A6" w:rsidRDefault="007049A6" w:rsidP="007049A6">
      <w:pPr>
        <w:rPr>
          <w:lang w:val="en-NL"/>
        </w:rPr>
      </w:pPr>
      <w:r w:rsidRPr="007049A6">
        <w:rPr>
          <w:lang w:val="en-NL"/>
        </w:rPr>
        <w:t xml:space="preserve">4. </w:t>
      </w:r>
      <w:proofErr w:type="spellStart"/>
      <w:r w:rsidRPr="007049A6">
        <w:rPr>
          <w:lang w:val="en-NL"/>
        </w:rPr>
        <w:t>Reservering</w:t>
      </w:r>
      <w:proofErr w:type="spellEnd"/>
      <w:r w:rsidRPr="007049A6">
        <w:rPr>
          <w:lang w:val="en-NL"/>
        </w:rPr>
        <w:t>:</w:t>
      </w:r>
    </w:p>
    <w:p w:rsidR="007049A6" w:rsidRPr="007049A6" w:rsidRDefault="007049A6" w:rsidP="007049A6">
      <w:pPr>
        <w:rPr>
          <w:lang w:val="en-NL"/>
        </w:rPr>
      </w:pPr>
      <w:r w:rsidRPr="007049A6">
        <w:rPr>
          <w:lang w:val="en-NL"/>
        </w:rPr>
        <w:t xml:space="preserve">   - </w:t>
      </w:r>
      <w:proofErr w:type="spellStart"/>
      <w:r w:rsidRPr="007049A6">
        <w:rPr>
          <w:lang w:val="en-NL"/>
        </w:rPr>
        <w:t>Attributen</w:t>
      </w:r>
      <w:proofErr w:type="spellEnd"/>
      <w:r w:rsidRPr="007049A6">
        <w:rPr>
          <w:lang w:val="en-NL"/>
        </w:rPr>
        <w:t xml:space="preserve">: </w:t>
      </w:r>
      <w:proofErr w:type="spellStart"/>
      <w:r w:rsidRPr="007049A6">
        <w:rPr>
          <w:lang w:val="en-NL"/>
        </w:rPr>
        <w:t>ReserveringID</w:t>
      </w:r>
      <w:proofErr w:type="spellEnd"/>
      <w:r w:rsidRPr="007049A6">
        <w:rPr>
          <w:lang w:val="en-NL"/>
        </w:rPr>
        <w:t xml:space="preserve"> (PK), </w:t>
      </w:r>
      <w:proofErr w:type="spellStart"/>
      <w:r w:rsidRPr="007049A6">
        <w:rPr>
          <w:lang w:val="en-NL"/>
        </w:rPr>
        <w:t>VoorstellingID</w:t>
      </w:r>
      <w:proofErr w:type="spellEnd"/>
      <w:r w:rsidRPr="007049A6">
        <w:rPr>
          <w:lang w:val="en-NL"/>
        </w:rPr>
        <w:t xml:space="preserve"> (FK), Aantal Tickets, </w:t>
      </w:r>
      <w:proofErr w:type="spellStart"/>
      <w:r w:rsidRPr="007049A6">
        <w:rPr>
          <w:lang w:val="en-NL"/>
        </w:rPr>
        <w:t>Klantnaam</w:t>
      </w:r>
      <w:proofErr w:type="spellEnd"/>
      <w:r w:rsidRPr="007049A6">
        <w:rPr>
          <w:lang w:val="en-NL"/>
        </w:rPr>
        <w:t xml:space="preserve">, </w:t>
      </w:r>
      <w:proofErr w:type="spellStart"/>
      <w:r w:rsidRPr="007049A6">
        <w:rPr>
          <w:lang w:val="en-NL"/>
        </w:rPr>
        <w:t>Contactgegevens</w:t>
      </w:r>
      <w:proofErr w:type="spellEnd"/>
      <w:r w:rsidRPr="007049A6">
        <w:rPr>
          <w:lang w:val="en-NL"/>
        </w:rPr>
        <w:t>.</w:t>
      </w:r>
    </w:p>
    <w:p w:rsidR="007049A6" w:rsidRPr="007049A6" w:rsidRDefault="007049A6" w:rsidP="007049A6">
      <w:pPr>
        <w:rPr>
          <w:lang w:val="en-NL"/>
        </w:rPr>
      </w:pPr>
    </w:p>
    <w:p w:rsidR="007049A6" w:rsidRPr="007049A6" w:rsidRDefault="007049A6" w:rsidP="007049A6">
      <w:pPr>
        <w:rPr>
          <w:lang w:val="en-NL"/>
        </w:rPr>
      </w:pPr>
      <w:proofErr w:type="spellStart"/>
      <w:r w:rsidRPr="007049A6">
        <w:rPr>
          <w:lang w:val="en-NL"/>
        </w:rPr>
        <w:t>Relaties</w:t>
      </w:r>
      <w:proofErr w:type="spellEnd"/>
      <w:r w:rsidRPr="007049A6">
        <w:rPr>
          <w:lang w:val="en-NL"/>
        </w:rPr>
        <w:t>:</w:t>
      </w:r>
    </w:p>
    <w:p w:rsidR="007049A6" w:rsidRPr="007049A6" w:rsidRDefault="007049A6" w:rsidP="007049A6">
      <w:pPr>
        <w:rPr>
          <w:lang w:val="en-NL"/>
        </w:rPr>
      </w:pPr>
    </w:p>
    <w:p w:rsidR="007049A6" w:rsidRPr="007049A6" w:rsidRDefault="007049A6" w:rsidP="007049A6">
      <w:pPr>
        <w:rPr>
          <w:lang w:val="en-NL"/>
        </w:rPr>
      </w:pPr>
      <w:r w:rsidRPr="007049A6">
        <w:rPr>
          <w:lang w:val="en-NL"/>
        </w:rPr>
        <w:t xml:space="preserve">- Een Film </w:t>
      </w:r>
      <w:proofErr w:type="spellStart"/>
      <w:r w:rsidRPr="007049A6">
        <w:rPr>
          <w:lang w:val="en-NL"/>
        </w:rPr>
        <w:t>kan</w:t>
      </w:r>
      <w:proofErr w:type="spellEnd"/>
      <w:r w:rsidRPr="007049A6">
        <w:rPr>
          <w:lang w:val="en-NL"/>
        </w:rPr>
        <w:t xml:space="preserve"> in </w:t>
      </w:r>
      <w:proofErr w:type="spellStart"/>
      <w:r w:rsidRPr="007049A6">
        <w:rPr>
          <w:lang w:val="en-NL"/>
        </w:rPr>
        <w:t>meerdere</w:t>
      </w:r>
      <w:proofErr w:type="spellEnd"/>
      <w:r w:rsidRPr="007049A6">
        <w:rPr>
          <w:lang w:val="en-NL"/>
        </w:rPr>
        <w:t xml:space="preserve"> </w:t>
      </w:r>
      <w:proofErr w:type="spellStart"/>
      <w:r w:rsidRPr="007049A6">
        <w:rPr>
          <w:lang w:val="en-NL"/>
        </w:rPr>
        <w:t>Voorstellingen</w:t>
      </w:r>
      <w:proofErr w:type="spellEnd"/>
      <w:r w:rsidRPr="007049A6">
        <w:rPr>
          <w:lang w:val="en-NL"/>
        </w:rPr>
        <w:t xml:space="preserve"> </w:t>
      </w:r>
      <w:proofErr w:type="spellStart"/>
      <w:r w:rsidRPr="007049A6">
        <w:rPr>
          <w:lang w:val="en-NL"/>
        </w:rPr>
        <w:t>worden</w:t>
      </w:r>
      <w:proofErr w:type="spellEnd"/>
      <w:r w:rsidRPr="007049A6">
        <w:rPr>
          <w:lang w:val="en-NL"/>
        </w:rPr>
        <w:t xml:space="preserve"> </w:t>
      </w:r>
      <w:proofErr w:type="spellStart"/>
      <w:r w:rsidRPr="007049A6">
        <w:rPr>
          <w:lang w:val="en-NL"/>
        </w:rPr>
        <w:t>vertoond</w:t>
      </w:r>
      <w:proofErr w:type="spellEnd"/>
      <w:r w:rsidRPr="007049A6">
        <w:rPr>
          <w:lang w:val="en-NL"/>
        </w:rPr>
        <w:t xml:space="preserve"> (One-to-Many-</w:t>
      </w:r>
      <w:proofErr w:type="spellStart"/>
      <w:r w:rsidRPr="007049A6">
        <w:rPr>
          <w:lang w:val="en-NL"/>
        </w:rPr>
        <w:t>relatie</w:t>
      </w:r>
      <w:proofErr w:type="spellEnd"/>
      <w:r w:rsidRPr="007049A6">
        <w:rPr>
          <w:lang w:val="en-NL"/>
        </w:rPr>
        <w:t>).</w:t>
      </w:r>
    </w:p>
    <w:p w:rsidR="007049A6" w:rsidRPr="007049A6" w:rsidRDefault="007049A6" w:rsidP="007049A6">
      <w:pPr>
        <w:rPr>
          <w:lang w:val="en-NL"/>
        </w:rPr>
      </w:pPr>
      <w:r w:rsidRPr="007049A6">
        <w:rPr>
          <w:lang w:val="en-NL"/>
        </w:rPr>
        <w:t xml:space="preserve">- Een </w:t>
      </w:r>
      <w:proofErr w:type="spellStart"/>
      <w:r w:rsidRPr="007049A6">
        <w:rPr>
          <w:lang w:val="en-NL"/>
        </w:rPr>
        <w:t>Bioscoopzaa</w:t>
      </w:r>
      <w:proofErr w:type="spellEnd"/>
      <w:r w:rsidRPr="007049A6">
        <w:rPr>
          <w:lang w:val="en-NL"/>
        </w:rPr>
        <w:t xml:space="preserve">* </w:t>
      </w:r>
      <w:proofErr w:type="spellStart"/>
      <w:r w:rsidRPr="007049A6">
        <w:rPr>
          <w:lang w:val="en-NL"/>
        </w:rPr>
        <w:t>kan</w:t>
      </w:r>
      <w:proofErr w:type="spellEnd"/>
      <w:r w:rsidRPr="007049A6">
        <w:rPr>
          <w:lang w:val="en-NL"/>
        </w:rPr>
        <w:t xml:space="preserve"> </w:t>
      </w:r>
      <w:proofErr w:type="spellStart"/>
      <w:r w:rsidRPr="007049A6">
        <w:rPr>
          <w:lang w:val="en-NL"/>
        </w:rPr>
        <w:t>worden</w:t>
      </w:r>
      <w:proofErr w:type="spellEnd"/>
      <w:r w:rsidRPr="007049A6">
        <w:rPr>
          <w:lang w:val="en-NL"/>
        </w:rPr>
        <w:t xml:space="preserve"> </w:t>
      </w:r>
      <w:proofErr w:type="spellStart"/>
      <w:r w:rsidRPr="007049A6">
        <w:rPr>
          <w:lang w:val="en-NL"/>
        </w:rPr>
        <w:t>gebruikt</w:t>
      </w:r>
      <w:proofErr w:type="spellEnd"/>
      <w:r w:rsidRPr="007049A6">
        <w:rPr>
          <w:lang w:val="en-NL"/>
        </w:rPr>
        <w:t xml:space="preserve"> </w:t>
      </w:r>
      <w:proofErr w:type="spellStart"/>
      <w:r w:rsidRPr="007049A6">
        <w:rPr>
          <w:lang w:val="en-NL"/>
        </w:rPr>
        <w:t>voor</w:t>
      </w:r>
      <w:proofErr w:type="spellEnd"/>
      <w:r w:rsidRPr="007049A6">
        <w:rPr>
          <w:lang w:val="en-NL"/>
        </w:rPr>
        <w:t xml:space="preserve"> </w:t>
      </w:r>
      <w:proofErr w:type="spellStart"/>
      <w:r w:rsidRPr="007049A6">
        <w:rPr>
          <w:lang w:val="en-NL"/>
        </w:rPr>
        <w:t>meerdere</w:t>
      </w:r>
      <w:proofErr w:type="spellEnd"/>
      <w:r w:rsidRPr="007049A6">
        <w:rPr>
          <w:lang w:val="en-NL"/>
        </w:rPr>
        <w:t xml:space="preserve"> </w:t>
      </w:r>
      <w:proofErr w:type="spellStart"/>
      <w:r w:rsidRPr="007049A6">
        <w:rPr>
          <w:lang w:val="en-NL"/>
        </w:rPr>
        <w:t>Voorstellingen</w:t>
      </w:r>
      <w:proofErr w:type="spellEnd"/>
      <w:r w:rsidRPr="007049A6">
        <w:rPr>
          <w:lang w:val="en-NL"/>
        </w:rPr>
        <w:t xml:space="preserve"> (One-to-Many-</w:t>
      </w:r>
      <w:proofErr w:type="spellStart"/>
      <w:r w:rsidRPr="007049A6">
        <w:rPr>
          <w:lang w:val="en-NL"/>
        </w:rPr>
        <w:t>relatie</w:t>
      </w:r>
      <w:proofErr w:type="spellEnd"/>
      <w:r w:rsidRPr="007049A6">
        <w:rPr>
          <w:lang w:val="en-NL"/>
        </w:rPr>
        <w:t>).</w:t>
      </w:r>
    </w:p>
    <w:p w:rsidR="007049A6" w:rsidRDefault="007049A6" w:rsidP="007049A6">
      <w:pPr>
        <w:rPr>
          <w:lang w:val="en-NL"/>
        </w:rPr>
      </w:pPr>
      <w:r w:rsidRPr="007049A6">
        <w:rPr>
          <w:lang w:val="en-NL"/>
        </w:rPr>
        <w:t xml:space="preserve">- Een </w:t>
      </w:r>
      <w:proofErr w:type="spellStart"/>
      <w:r w:rsidRPr="007049A6">
        <w:rPr>
          <w:lang w:val="en-NL"/>
        </w:rPr>
        <w:t>Voorstelling</w:t>
      </w:r>
      <w:proofErr w:type="spellEnd"/>
      <w:r w:rsidRPr="007049A6">
        <w:rPr>
          <w:lang w:val="en-NL"/>
        </w:rPr>
        <w:t xml:space="preserve"> </w:t>
      </w:r>
      <w:proofErr w:type="spellStart"/>
      <w:r w:rsidRPr="007049A6">
        <w:rPr>
          <w:lang w:val="en-NL"/>
        </w:rPr>
        <w:t>kan</w:t>
      </w:r>
      <w:proofErr w:type="spellEnd"/>
      <w:r w:rsidRPr="007049A6">
        <w:rPr>
          <w:lang w:val="en-NL"/>
        </w:rPr>
        <w:t xml:space="preserve"> </w:t>
      </w:r>
      <w:proofErr w:type="spellStart"/>
      <w:r w:rsidRPr="007049A6">
        <w:rPr>
          <w:lang w:val="en-NL"/>
        </w:rPr>
        <w:t>meerdere</w:t>
      </w:r>
      <w:proofErr w:type="spellEnd"/>
      <w:r w:rsidRPr="007049A6">
        <w:rPr>
          <w:lang w:val="en-NL"/>
        </w:rPr>
        <w:t xml:space="preserve"> </w:t>
      </w:r>
      <w:proofErr w:type="spellStart"/>
      <w:r w:rsidRPr="007049A6">
        <w:rPr>
          <w:lang w:val="en-NL"/>
        </w:rPr>
        <w:t>Reserveringen</w:t>
      </w:r>
      <w:proofErr w:type="spellEnd"/>
      <w:r w:rsidRPr="007049A6">
        <w:rPr>
          <w:lang w:val="en-NL"/>
        </w:rPr>
        <w:t xml:space="preserve"> </w:t>
      </w:r>
      <w:proofErr w:type="spellStart"/>
      <w:r w:rsidRPr="007049A6">
        <w:rPr>
          <w:lang w:val="en-NL"/>
        </w:rPr>
        <w:t>hebben</w:t>
      </w:r>
      <w:proofErr w:type="spellEnd"/>
      <w:r w:rsidRPr="007049A6">
        <w:rPr>
          <w:lang w:val="en-NL"/>
        </w:rPr>
        <w:t xml:space="preserve"> (One-to-Many-</w:t>
      </w:r>
      <w:proofErr w:type="spellStart"/>
      <w:r w:rsidRPr="007049A6">
        <w:rPr>
          <w:lang w:val="en-NL"/>
        </w:rPr>
        <w:t>relatie</w:t>
      </w:r>
      <w:proofErr w:type="spellEnd"/>
      <w:r w:rsidRPr="007049A6">
        <w:rPr>
          <w:lang w:val="en-NL"/>
        </w:rPr>
        <w:t>).</w:t>
      </w:r>
    </w:p>
    <w:p w:rsidR="007049A6" w:rsidRDefault="007049A6" w:rsidP="007049A6">
      <w:pPr>
        <w:rPr>
          <w:lang w:val="en-NL"/>
        </w:rPr>
      </w:pPr>
    </w:p>
    <w:p w:rsidR="007049A6" w:rsidRDefault="007049A6" w:rsidP="007049A6">
      <w:pPr>
        <w:rPr>
          <w:lang w:val="en-NL"/>
        </w:rPr>
      </w:pPr>
    </w:p>
    <w:p w:rsidR="00441030" w:rsidRDefault="007049A6" w:rsidP="007049A6">
      <w:pPr>
        <w:rPr>
          <w:lang w:val="en-GB"/>
        </w:rPr>
      </w:pPr>
      <w:r>
        <w:rPr>
          <w:lang w:val="en-GB"/>
        </w:rPr>
        <w:t xml:space="preserve">ERD ticked </w:t>
      </w:r>
      <w:proofErr w:type="spellStart"/>
      <w:proofErr w:type="gramStart"/>
      <w:r>
        <w:rPr>
          <w:lang w:val="en-GB"/>
        </w:rPr>
        <w:t>verkoop</w:t>
      </w:r>
      <w:proofErr w:type="spellEnd"/>
      <w:proofErr w:type="gramEnd"/>
    </w:p>
    <w:p w:rsidR="00441030" w:rsidRDefault="00441030" w:rsidP="00441030">
      <w:r>
        <w:t>Entiteiten:</w:t>
      </w:r>
    </w:p>
    <w:p w:rsidR="00441030" w:rsidRDefault="00441030" w:rsidP="00441030">
      <w:r>
        <w:t>Film</w:t>
      </w:r>
    </w:p>
    <w:p w:rsidR="00441030" w:rsidRDefault="00441030" w:rsidP="00441030">
      <w:r>
        <w:t>Klant</w:t>
      </w:r>
    </w:p>
    <w:p w:rsidR="00441030" w:rsidRDefault="00441030" w:rsidP="00441030">
      <w:r>
        <w:t>Bioscoopzaal</w:t>
      </w:r>
    </w:p>
    <w:p w:rsidR="00441030" w:rsidRDefault="00441030" w:rsidP="00441030">
      <w:r>
        <w:t>Voorstelling</w:t>
      </w:r>
    </w:p>
    <w:p w:rsidR="00441030" w:rsidRDefault="00441030" w:rsidP="00441030">
      <w:r>
        <w:t>Ticket</w:t>
      </w:r>
    </w:p>
    <w:p w:rsidR="00441030" w:rsidRDefault="00441030" w:rsidP="00441030">
      <w:r>
        <w:lastRenderedPageBreak/>
        <w:t>Betaling</w:t>
      </w:r>
    </w:p>
    <w:p w:rsidR="00441030" w:rsidRDefault="00441030" w:rsidP="00441030"/>
    <w:p w:rsidR="00441030" w:rsidRDefault="00441030" w:rsidP="00441030">
      <w:r>
        <w:t>Attributen:</w:t>
      </w:r>
    </w:p>
    <w:p w:rsidR="00441030" w:rsidRDefault="00441030" w:rsidP="00441030">
      <w:r>
        <w:tab/>
        <w:t>Film:</w:t>
      </w:r>
    </w:p>
    <w:p w:rsidR="00441030" w:rsidRDefault="00441030" w:rsidP="00441030">
      <w:proofErr w:type="spellStart"/>
      <w:r>
        <w:t>FilmID</w:t>
      </w:r>
      <w:proofErr w:type="spellEnd"/>
      <w:r>
        <w:t xml:space="preserve"> (Primaire sleutel)</w:t>
      </w:r>
    </w:p>
    <w:p w:rsidR="00441030" w:rsidRDefault="00441030" w:rsidP="00441030">
      <w:r>
        <w:t>Titel</w:t>
      </w:r>
    </w:p>
    <w:p w:rsidR="00441030" w:rsidRDefault="00441030" w:rsidP="00441030">
      <w:r>
        <w:t>Genre</w:t>
      </w:r>
    </w:p>
    <w:p w:rsidR="00441030" w:rsidRDefault="00441030" w:rsidP="00441030">
      <w:r>
        <w:t>Duur</w:t>
      </w:r>
    </w:p>
    <w:p w:rsidR="002417A7" w:rsidRDefault="002417A7" w:rsidP="00441030"/>
    <w:p w:rsidR="002417A7" w:rsidRDefault="002417A7" w:rsidP="00441030"/>
    <w:p w:rsidR="00441030" w:rsidRDefault="00441030" w:rsidP="00441030">
      <w:r>
        <w:tab/>
        <w:t>Klant:</w:t>
      </w:r>
    </w:p>
    <w:p w:rsidR="00441030" w:rsidRDefault="00441030" w:rsidP="00441030">
      <w:proofErr w:type="spellStart"/>
      <w:r>
        <w:t>KlantID</w:t>
      </w:r>
      <w:proofErr w:type="spellEnd"/>
      <w:r>
        <w:t xml:space="preserve"> (Primaire sleutel)</w:t>
      </w:r>
    </w:p>
    <w:p w:rsidR="00441030" w:rsidRDefault="00441030" w:rsidP="00441030">
      <w:r>
        <w:t>Naam</w:t>
      </w:r>
    </w:p>
    <w:p w:rsidR="00441030" w:rsidRDefault="00441030" w:rsidP="00441030">
      <w:r>
        <w:t>E-mail</w:t>
      </w:r>
    </w:p>
    <w:p w:rsidR="00441030" w:rsidRDefault="00441030" w:rsidP="00441030">
      <w:r>
        <w:t>Telefoonnummer</w:t>
      </w:r>
    </w:p>
    <w:p w:rsidR="002417A7" w:rsidRDefault="002417A7" w:rsidP="00441030"/>
    <w:p w:rsidR="00441030" w:rsidRDefault="00441030" w:rsidP="00441030">
      <w:r>
        <w:tab/>
        <w:t>Bioscoopzaal:</w:t>
      </w:r>
    </w:p>
    <w:p w:rsidR="00441030" w:rsidRDefault="002417A7" w:rsidP="00441030">
      <w:proofErr w:type="spellStart"/>
      <w:proofErr w:type="gramStart"/>
      <w:r>
        <w:t>z</w:t>
      </w:r>
      <w:r w:rsidR="00441030">
        <w:t>aalID</w:t>
      </w:r>
      <w:proofErr w:type="spellEnd"/>
      <w:proofErr w:type="gramEnd"/>
      <w:r w:rsidR="00441030">
        <w:t xml:space="preserve"> (Primaire sleutel)</w:t>
      </w:r>
    </w:p>
    <w:p w:rsidR="00441030" w:rsidRDefault="00441030" w:rsidP="00441030">
      <w:r>
        <w:t>Naam</w:t>
      </w:r>
    </w:p>
    <w:p w:rsidR="00441030" w:rsidRDefault="00441030" w:rsidP="00441030">
      <w:r>
        <w:t>Capaciteit</w:t>
      </w:r>
    </w:p>
    <w:p w:rsidR="002417A7" w:rsidRDefault="002417A7" w:rsidP="00441030"/>
    <w:p w:rsidR="00441030" w:rsidRDefault="00441030" w:rsidP="00441030">
      <w:r>
        <w:tab/>
        <w:t>Voorstelling:</w:t>
      </w:r>
    </w:p>
    <w:p w:rsidR="00441030" w:rsidRDefault="00441030" w:rsidP="00441030">
      <w:proofErr w:type="spellStart"/>
      <w:r>
        <w:t>VoorstellingID</w:t>
      </w:r>
      <w:proofErr w:type="spellEnd"/>
      <w:r>
        <w:t xml:space="preserve"> (Primaire sleutel)</w:t>
      </w:r>
    </w:p>
    <w:p w:rsidR="00441030" w:rsidRDefault="00441030" w:rsidP="00441030">
      <w:r>
        <w:t>Datum en tijd</w:t>
      </w:r>
    </w:p>
    <w:p w:rsidR="00441030" w:rsidRDefault="00441030" w:rsidP="00441030">
      <w:proofErr w:type="spellStart"/>
      <w:r>
        <w:t>FilmID</w:t>
      </w:r>
      <w:proofErr w:type="spellEnd"/>
      <w:r>
        <w:t xml:space="preserve"> (Vreemde sleutel naar Film)</w:t>
      </w:r>
    </w:p>
    <w:p w:rsidR="00441030" w:rsidRDefault="00441030" w:rsidP="00441030">
      <w:proofErr w:type="spellStart"/>
      <w:r>
        <w:t>ZaalID</w:t>
      </w:r>
      <w:proofErr w:type="spellEnd"/>
      <w:r>
        <w:t xml:space="preserve"> (Vreemde sleutel naar Bioscoopzaal)</w:t>
      </w:r>
    </w:p>
    <w:p w:rsidR="002417A7" w:rsidRDefault="002417A7" w:rsidP="00441030"/>
    <w:p w:rsidR="00441030" w:rsidRDefault="00441030" w:rsidP="00441030">
      <w:r>
        <w:tab/>
        <w:t>Ticket:</w:t>
      </w:r>
    </w:p>
    <w:p w:rsidR="00441030" w:rsidRDefault="00441030" w:rsidP="00441030">
      <w:proofErr w:type="spellStart"/>
      <w:r>
        <w:t>TicketID</w:t>
      </w:r>
      <w:proofErr w:type="spellEnd"/>
      <w:r>
        <w:t xml:space="preserve"> (Primaire sleutel)</w:t>
      </w:r>
    </w:p>
    <w:p w:rsidR="00441030" w:rsidRDefault="00441030" w:rsidP="00441030">
      <w:proofErr w:type="spellStart"/>
      <w:r>
        <w:t>VoorstellingID</w:t>
      </w:r>
      <w:proofErr w:type="spellEnd"/>
      <w:r>
        <w:t xml:space="preserve"> (Vreemde sleutel naar Voorstelling)</w:t>
      </w:r>
    </w:p>
    <w:p w:rsidR="00441030" w:rsidRDefault="00441030" w:rsidP="00441030">
      <w:proofErr w:type="spellStart"/>
      <w:r>
        <w:t>KlantID</w:t>
      </w:r>
      <w:proofErr w:type="spellEnd"/>
      <w:r>
        <w:t xml:space="preserve"> (Vreemde sleutel naar Klant)</w:t>
      </w:r>
    </w:p>
    <w:p w:rsidR="002417A7" w:rsidRDefault="002417A7" w:rsidP="00441030"/>
    <w:p w:rsidR="00441030" w:rsidRDefault="00441030" w:rsidP="00441030">
      <w:r>
        <w:t>•</w:t>
      </w:r>
      <w:r>
        <w:tab/>
        <w:t>Betaling:</w:t>
      </w:r>
    </w:p>
    <w:p w:rsidR="00441030" w:rsidRDefault="00441030" w:rsidP="00441030">
      <w:proofErr w:type="spellStart"/>
      <w:r>
        <w:t>BetalingsID</w:t>
      </w:r>
      <w:proofErr w:type="spellEnd"/>
      <w:r>
        <w:t xml:space="preserve"> (Primaire sleutel)</w:t>
      </w:r>
    </w:p>
    <w:p w:rsidR="00441030" w:rsidRDefault="00441030" w:rsidP="00441030">
      <w:proofErr w:type="spellStart"/>
      <w:r>
        <w:t>TicketID</w:t>
      </w:r>
      <w:proofErr w:type="spellEnd"/>
      <w:r>
        <w:t xml:space="preserve"> (Vreemde sleutel naar Ticket)</w:t>
      </w:r>
    </w:p>
    <w:p w:rsidR="00441030" w:rsidRDefault="00441030" w:rsidP="00441030">
      <w:r>
        <w:t>Bedrag</w:t>
      </w:r>
    </w:p>
    <w:p w:rsidR="00441030" w:rsidRDefault="00441030" w:rsidP="00441030">
      <w:r>
        <w:t>Betaalwijze</w:t>
      </w:r>
    </w:p>
    <w:p w:rsidR="00441030" w:rsidRDefault="00441030" w:rsidP="00441030"/>
    <w:p w:rsidR="00441030" w:rsidRDefault="00441030" w:rsidP="00441030">
      <w:r w:rsidRPr="002417A7">
        <w:rPr>
          <w:b/>
          <w:bCs/>
        </w:rPr>
        <w:t>De relaties:</w:t>
      </w:r>
      <w:r>
        <w:t xml:space="preserve"> Een Klant kan meerdere Tickets kopen, maar een Ticket hoort bij één Klant.</w:t>
      </w:r>
    </w:p>
    <w:p w:rsidR="00441030" w:rsidRDefault="00441030" w:rsidP="00441030">
      <w:r>
        <w:t>Een Voorstelling heeft meerdere Tickets, maar een Ticket hoort bij één Voorstelling.</w:t>
      </w:r>
    </w:p>
    <w:p w:rsidR="00441030" w:rsidRDefault="00441030" w:rsidP="00441030">
      <w:r>
        <w:t>Een Film kan in meerdere Voorstellingen worden vertoond, maar een Voorstelling hoort bij één Film.</w:t>
      </w:r>
    </w:p>
    <w:p w:rsidR="00441030" w:rsidRDefault="00441030" w:rsidP="00441030">
      <w:r>
        <w:t>Een Voorstelling vindt plaats in één Bioscoopzaal, maar een Bioscoopzaal kan meerdere Voorstellingen hebben.</w:t>
      </w:r>
    </w:p>
    <w:p w:rsidR="00441030" w:rsidRDefault="00441030" w:rsidP="00441030"/>
    <w:p w:rsidR="00441030" w:rsidRDefault="00441030" w:rsidP="00441030">
      <w:proofErr w:type="spellStart"/>
      <w:r>
        <w:t>Cardinaliteit</w:t>
      </w:r>
      <w:proofErr w:type="spellEnd"/>
      <w:r>
        <w:t>:</w:t>
      </w:r>
    </w:p>
    <w:p w:rsidR="00441030" w:rsidRDefault="00441030" w:rsidP="00441030">
      <w:r>
        <w:t>Klant - Ticket: 1-op-veel (Een Klant kan meerdere Tickets kopen, maar elk Ticket hoort bij één Klant).</w:t>
      </w:r>
    </w:p>
    <w:p w:rsidR="00441030" w:rsidRDefault="00441030" w:rsidP="00441030">
      <w:r>
        <w:t>Voorstelling - Ticket: 1-op-veel (Een Voorstelling kan meerdere Tickets hebben, maar elk Ticket hoort bij één Voorstelling).</w:t>
      </w:r>
    </w:p>
    <w:p w:rsidR="00441030" w:rsidRDefault="00441030" w:rsidP="00441030">
      <w:r>
        <w:t>Film - Voorstelling: 1-op-veel (Een Film kan in meerdere Voorstellingen worden vertoond, maar elke Voorstelling hoort bij één Film).</w:t>
      </w:r>
    </w:p>
    <w:p w:rsidR="00441030" w:rsidRDefault="00441030" w:rsidP="00441030">
      <w:r>
        <w:t>Voorstelling - Bioscoopzaal: 1-op-1 (Elke Voorstelling vindt plaats in één Bioscoopzaal en elke Bioscoopzaal heeft één Voorstelling).</w:t>
      </w:r>
    </w:p>
    <w:p w:rsidR="00441030" w:rsidRDefault="00441030" w:rsidP="00441030"/>
    <w:p w:rsidR="00441030" w:rsidRDefault="00441030" w:rsidP="00441030">
      <w:r>
        <w:t>ERD maken:</w:t>
      </w:r>
    </w:p>
    <w:p w:rsidR="00441030" w:rsidRDefault="00441030" w:rsidP="00441030">
      <w:r>
        <w:t>Stap 6: Voeg sleutels toe</w:t>
      </w:r>
    </w:p>
    <w:p w:rsidR="00441030" w:rsidRDefault="00441030" w:rsidP="00441030">
      <w:r>
        <w:t>Bepaal voor elke entiteit de primaire sleutel en markeer deze in je ERD. De primaire sleutel is een uniek identificerend attribuut voor elke entiteit.</w:t>
      </w:r>
    </w:p>
    <w:p w:rsidR="00441030" w:rsidRDefault="00441030" w:rsidP="00441030">
      <w:r>
        <w:t>Stap 7: Verfijn het diagram</w:t>
      </w:r>
    </w:p>
    <w:p w:rsidR="00441030" w:rsidRDefault="00441030" w:rsidP="00441030">
      <w:r>
        <w:t xml:space="preserve">Voeg attributen toe aan de entiteiten en </w:t>
      </w:r>
      <w:proofErr w:type="spellStart"/>
      <w:r>
        <w:t>specificieer</w:t>
      </w:r>
      <w:proofErr w:type="spellEnd"/>
      <w:r>
        <w:t xml:space="preserve"> de relaties verder. Zorg ervoor dat het diagram duidelijk en leesbaar is.</w:t>
      </w:r>
    </w:p>
    <w:p w:rsidR="00441030" w:rsidRDefault="00441030" w:rsidP="00441030">
      <w:r>
        <w:t>Stap 8: Documenteer het diagram</w:t>
      </w:r>
    </w:p>
    <w:p w:rsidR="00441030" w:rsidRDefault="00441030" w:rsidP="00441030">
      <w:r>
        <w:t>Voeg een legenda toe aan je ERD om de symbolen en notaties te verklaren. Documenteer ook de betekenis van elk attribuut en de aard van elke relatie.</w:t>
      </w:r>
    </w:p>
    <w:p w:rsidR="00441030" w:rsidRDefault="00441030" w:rsidP="00441030">
      <w:r>
        <w:t>Stap 9: Valideer en verbeter</w:t>
      </w:r>
    </w:p>
    <w:p w:rsidR="007049A6" w:rsidRPr="007049A6" w:rsidRDefault="00441030" w:rsidP="00441030">
      <w:pPr>
        <w:rPr>
          <w:lang w:val="en-NL"/>
        </w:rPr>
      </w:pPr>
      <w:r>
        <w:t>Laat anderen je ERD bekijken en feedback geven. Verbeter het diagram op basis van de feedback en zorg ervoor dat het de werking van je bioscoop ticket systeem nauwkeurig weerspiegelt.</w:t>
      </w:r>
    </w:p>
    <w:p w:rsidR="007049A6" w:rsidRPr="007049A6" w:rsidRDefault="003D506B" w:rsidP="007049A6">
      <w:pPr>
        <w:pStyle w:val="Heading2"/>
      </w:pPr>
      <w:bookmarkStart w:id="7" w:name="_Toc517873565"/>
      <w:r>
        <w:t>Technische uitwerking</w:t>
      </w:r>
      <w:r w:rsidR="000D40AD">
        <w:t xml:space="preserve"> ticketsysteem</w:t>
      </w:r>
      <w:bookmarkEnd w:id="7"/>
    </w:p>
    <w:p w:rsidR="007049A6" w:rsidRPr="007049A6" w:rsidRDefault="007049A6" w:rsidP="007049A6">
      <w:r w:rsidRPr="007049A6">
        <w:t xml:space="preserve">1. </w:t>
      </w:r>
      <w:r>
        <w:t xml:space="preserve"> </w:t>
      </w:r>
      <w:r w:rsidRPr="007049A6">
        <w:rPr>
          <w:b/>
          <w:bCs/>
        </w:rPr>
        <w:t>Setup</w:t>
      </w:r>
      <w:r w:rsidRPr="007049A6">
        <w:t>:</w:t>
      </w:r>
    </w:p>
    <w:p w:rsidR="007049A6" w:rsidRPr="007049A6" w:rsidRDefault="007049A6" w:rsidP="007049A6">
      <w:r w:rsidRPr="007049A6">
        <w:t xml:space="preserve">   - Installeer Laravel en Bootstrap in je ontwikkelomgeving.</w:t>
      </w:r>
    </w:p>
    <w:p w:rsidR="007049A6" w:rsidRPr="007049A6" w:rsidRDefault="007049A6" w:rsidP="007049A6"/>
    <w:p w:rsidR="007049A6" w:rsidRPr="007049A6" w:rsidRDefault="007049A6" w:rsidP="007049A6">
      <w:r w:rsidRPr="007049A6">
        <w:t xml:space="preserve">2. </w:t>
      </w:r>
      <w:r w:rsidRPr="007049A6">
        <w:rPr>
          <w:b/>
          <w:bCs/>
        </w:rPr>
        <w:t>Database en Model</w:t>
      </w:r>
      <w:r>
        <w:rPr>
          <w:b/>
          <w:bCs/>
        </w:rPr>
        <w:t>:</w:t>
      </w:r>
    </w:p>
    <w:p w:rsidR="007049A6" w:rsidRPr="007049A6" w:rsidRDefault="007049A6" w:rsidP="007049A6">
      <w:r w:rsidRPr="007049A6">
        <w:t xml:space="preserve">   - Configureer je database en maak een model voor tickets.</w:t>
      </w:r>
    </w:p>
    <w:p w:rsidR="007049A6" w:rsidRPr="007049A6" w:rsidRDefault="007049A6" w:rsidP="007049A6"/>
    <w:p w:rsidR="007049A6" w:rsidRPr="007049A6" w:rsidRDefault="007049A6" w:rsidP="007049A6">
      <w:pPr>
        <w:rPr>
          <w:b/>
          <w:bCs/>
        </w:rPr>
      </w:pPr>
      <w:r w:rsidRPr="007049A6">
        <w:t xml:space="preserve">3. </w:t>
      </w:r>
      <w:r w:rsidRPr="007049A6">
        <w:rPr>
          <w:b/>
          <w:bCs/>
        </w:rPr>
        <w:t>Gebruikersbeheer</w:t>
      </w:r>
      <w:r w:rsidRPr="007049A6">
        <w:rPr>
          <w:b/>
          <w:bCs/>
        </w:rPr>
        <w:t>:</w:t>
      </w:r>
    </w:p>
    <w:p w:rsidR="007049A6" w:rsidRPr="007049A6" w:rsidRDefault="007049A6" w:rsidP="007049A6">
      <w:r w:rsidRPr="007049A6">
        <w:t xml:space="preserve">   - Voeg gebruikersauthenticatie toe voor registratie en inloggen.</w:t>
      </w:r>
    </w:p>
    <w:p w:rsidR="007049A6" w:rsidRPr="007049A6" w:rsidRDefault="007049A6" w:rsidP="007049A6"/>
    <w:p w:rsidR="007049A6" w:rsidRPr="007049A6" w:rsidRDefault="007049A6" w:rsidP="007049A6">
      <w:r w:rsidRPr="007049A6">
        <w:t>4</w:t>
      </w:r>
      <w:r w:rsidRPr="007049A6">
        <w:rPr>
          <w:b/>
          <w:bCs/>
        </w:rPr>
        <w:t>. Ticketfunctionaliteit</w:t>
      </w:r>
      <w:r w:rsidRPr="007049A6">
        <w:rPr>
          <w:b/>
          <w:bCs/>
        </w:rPr>
        <w:t>:</w:t>
      </w:r>
    </w:p>
    <w:p w:rsidR="007049A6" w:rsidRPr="007049A6" w:rsidRDefault="007049A6" w:rsidP="007049A6">
      <w:r w:rsidRPr="007049A6">
        <w:t xml:space="preserve">   - Maak de mogelijkheid om tickets aan te maken, te bekijken en te bewerken.</w:t>
      </w:r>
    </w:p>
    <w:p w:rsidR="007049A6" w:rsidRPr="007049A6" w:rsidRDefault="007049A6" w:rsidP="007049A6"/>
    <w:p w:rsidR="007049A6" w:rsidRPr="007049A6" w:rsidRDefault="007049A6" w:rsidP="007049A6">
      <w:r w:rsidRPr="007049A6">
        <w:t xml:space="preserve">5. </w:t>
      </w:r>
      <w:r w:rsidRPr="007049A6">
        <w:rPr>
          <w:b/>
          <w:bCs/>
        </w:rPr>
        <w:t>Beheerderspaneel</w:t>
      </w:r>
      <w:r>
        <w:rPr>
          <w:b/>
          <w:bCs/>
        </w:rPr>
        <w:t>:</w:t>
      </w:r>
    </w:p>
    <w:p w:rsidR="007049A6" w:rsidRPr="007049A6" w:rsidRDefault="007049A6" w:rsidP="007049A6">
      <w:r w:rsidRPr="007049A6">
        <w:t xml:space="preserve">   - Bouw een beheerderspaneel voor ticketbeheer.</w:t>
      </w:r>
    </w:p>
    <w:p w:rsidR="007049A6" w:rsidRPr="007049A6" w:rsidRDefault="007049A6" w:rsidP="007049A6"/>
    <w:p w:rsidR="007049A6" w:rsidRPr="007049A6" w:rsidRDefault="007049A6" w:rsidP="007049A6">
      <w:r w:rsidRPr="007049A6">
        <w:t xml:space="preserve">6. </w:t>
      </w:r>
      <w:r w:rsidRPr="007049A6">
        <w:rPr>
          <w:b/>
          <w:bCs/>
        </w:rPr>
        <w:t>Gebruiksvriendelijke Interface</w:t>
      </w:r>
      <w:r w:rsidRPr="007049A6">
        <w:rPr>
          <w:b/>
          <w:bCs/>
        </w:rPr>
        <w:t>:</w:t>
      </w:r>
    </w:p>
    <w:p w:rsidR="007049A6" w:rsidRPr="007049A6" w:rsidRDefault="007049A6" w:rsidP="007049A6">
      <w:r w:rsidRPr="007049A6">
        <w:t xml:space="preserve">   - Ontwerp een gebruiksvriendelijke interface met Bootstrap.</w:t>
      </w:r>
    </w:p>
    <w:p w:rsidR="007049A6" w:rsidRPr="007049A6" w:rsidRDefault="007049A6" w:rsidP="007049A6"/>
    <w:p w:rsidR="007049A6" w:rsidRPr="007049A6" w:rsidRDefault="007049A6" w:rsidP="007049A6">
      <w:r w:rsidRPr="007049A6">
        <w:t xml:space="preserve">7. </w:t>
      </w:r>
      <w:r w:rsidRPr="007049A6">
        <w:rPr>
          <w:b/>
          <w:bCs/>
        </w:rPr>
        <w:t>Beveiliging</w:t>
      </w:r>
      <w:r>
        <w:rPr>
          <w:b/>
          <w:bCs/>
        </w:rPr>
        <w:t>:</w:t>
      </w:r>
    </w:p>
    <w:p w:rsidR="007049A6" w:rsidRPr="007049A6" w:rsidRDefault="007049A6" w:rsidP="007049A6">
      <w:r w:rsidRPr="007049A6">
        <w:t xml:space="preserve">   - Zorg voor beveiliging met inbegrip van validatie en toegangscontrole.</w:t>
      </w:r>
    </w:p>
    <w:p w:rsidR="007049A6" w:rsidRPr="007049A6" w:rsidRDefault="007049A6" w:rsidP="007049A6"/>
    <w:p w:rsidR="007049A6" w:rsidRPr="007049A6" w:rsidRDefault="007049A6" w:rsidP="007049A6">
      <w:r w:rsidRPr="007049A6">
        <w:t xml:space="preserve">8. </w:t>
      </w:r>
      <w:r w:rsidRPr="007049A6">
        <w:rPr>
          <w:b/>
          <w:bCs/>
        </w:rPr>
        <w:t>Notificaties</w:t>
      </w:r>
      <w:r w:rsidRPr="007049A6">
        <w:rPr>
          <w:b/>
          <w:bCs/>
        </w:rPr>
        <w:t>:</w:t>
      </w:r>
    </w:p>
    <w:p w:rsidR="007049A6" w:rsidRPr="007049A6" w:rsidRDefault="007049A6" w:rsidP="007049A6">
      <w:r w:rsidRPr="007049A6">
        <w:t xml:space="preserve">   - Voeg e-mailmeldingen en gebruikersnotificaties toe.</w:t>
      </w:r>
    </w:p>
    <w:p w:rsidR="007049A6" w:rsidRPr="007049A6" w:rsidRDefault="007049A6" w:rsidP="007049A6"/>
    <w:p w:rsidR="007049A6" w:rsidRPr="007049A6" w:rsidRDefault="007049A6" w:rsidP="007049A6">
      <w:r w:rsidRPr="007049A6">
        <w:t xml:space="preserve">9. </w:t>
      </w:r>
      <w:r w:rsidRPr="007049A6">
        <w:rPr>
          <w:b/>
          <w:bCs/>
        </w:rPr>
        <w:t>Testen en Debuggen</w:t>
      </w:r>
      <w:r w:rsidRPr="007049A6">
        <w:rPr>
          <w:b/>
          <w:bCs/>
        </w:rPr>
        <w:t>:</w:t>
      </w:r>
    </w:p>
    <w:p w:rsidR="007049A6" w:rsidRPr="007049A6" w:rsidRDefault="007049A6" w:rsidP="007049A6">
      <w:r w:rsidRPr="007049A6">
        <w:t xml:space="preserve">   - Test en debug je applicatie grondig.</w:t>
      </w:r>
    </w:p>
    <w:p w:rsidR="007049A6" w:rsidRPr="007049A6" w:rsidRDefault="007049A6" w:rsidP="007049A6"/>
    <w:p w:rsidR="007049A6" w:rsidRPr="007049A6" w:rsidRDefault="007049A6" w:rsidP="007049A6">
      <w:r w:rsidRPr="007049A6">
        <w:t xml:space="preserve">10. </w:t>
      </w:r>
      <w:r w:rsidRPr="007049A6">
        <w:rPr>
          <w:b/>
          <w:bCs/>
        </w:rPr>
        <w:t>Implementatie en Documentatie</w:t>
      </w:r>
      <w:r w:rsidRPr="007049A6">
        <w:rPr>
          <w:b/>
          <w:bCs/>
        </w:rPr>
        <w:t>:</w:t>
      </w:r>
    </w:p>
    <w:p w:rsidR="007049A6" w:rsidRPr="007049A6" w:rsidRDefault="007049A6" w:rsidP="007049A6">
      <w:r w:rsidRPr="007049A6">
        <w:t xml:space="preserve">    - Bereid je applicatie voor op implementatie en documenteer je code.</w:t>
      </w:r>
    </w:p>
    <w:p w:rsidR="008B60F8" w:rsidRDefault="008B60F8" w:rsidP="003D506B"/>
    <w:sectPr w:rsidR="008B60F8" w:rsidSect="00770E35">
      <w:headerReference w:type="default" r:id="rId8"/>
      <w:footerReference w:type="default" r:id="rId9"/>
      <w:headerReference w:type="first" r:id="rId10"/>
      <w:pgSz w:w="11905" w:h="16837"/>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1607" w:rsidRDefault="006D1607">
      <w:r>
        <w:separator/>
      </w:r>
    </w:p>
  </w:endnote>
  <w:endnote w:type="continuationSeparator" w:id="0">
    <w:p w:rsidR="006D1607" w:rsidRDefault="006D1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notTrueType/>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0E35" w:rsidRPr="00213BF6" w:rsidRDefault="000F63E8">
    <w:pPr>
      <w:pStyle w:val="Footer"/>
      <w:rPr>
        <w:sz w:val="16"/>
        <w:szCs w:val="16"/>
      </w:rPr>
    </w:pPr>
    <w:r>
      <w:rPr>
        <w:sz w:val="16"/>
        <w:szCs w:val="16"/>
      </w:rPr>
      <w:t>T</w:t>
    </w:r>
    <w:r w:rsidR="002B4917">
      <w:rPr>
        <w:sz w:val="16"/>
        <w:szCs w:val="16"/>
      </w:rPr>
      <w:t xml:space="preserve">echnisch ontwerp </w:t>
    </w:r>
    <w:r w:rsidR="00AB701B">
      <w:rPr>
        <w:sz w:val="16"/>
        <w:szCs w:val="16"/>
      </w:rPr>
      <w:t>–</w:t>
    </w:r>
    <w:r w:rsidR="002B4917">
      <w:rPr>
        <w:sz w:val="16"/>
        <w:szCs w:val="16"/>
      </w:rPr>
      <w:t xml:space="preserve"> </w:t>
    </w:r>
    <w:r w:rsidR="00AB701B">
      <w:rPr>
        <w:sz w:val="16"/>
        <w:szCs w:val="16"/>
      </w:rPr>
      <w:t>Annex bios</w:t>
    </w:r>
    <w:r w:rsidR="00770E35" w:rsidRPr="00213BF6">
      <w:rPr>
        <w:sz w:val="16"/>
        <w:szCs w:val="16"/>
      </w:rPr>
      <w:tab/>
    </w:r>
    <w:r w:rsidR="00770E35" w:rsidRPr="00213BF6">
      <w:rPr>
        <w:sz w:val="16"/>
        <w:szCs w:val="16"/>
      </w:rPr>
      <w:tab/>
    </w:r>
    <w:r w:rsidR="00770E35" w:rsidRPr="00213BF6">
      <w:rPr>
        <w:rStyle w:val="PageNumber"/>
        <w:sz w:val="16"/>
        <w:szCs w:val="16"/>
      </w:rPr>
      <w:fldChar w:fldCharType="begin"/>
    </w:r>
    <w:r w:rsidR="00770E35" w:rsidRPr="00213BF6">
      <w:rPr>
        <w:rStyle w:val="PageNumber"/>
        <w:sz w:val="16"/>
        <w:szCs w:val="16"/>
      </w:rPr>
      <w:instrText xml:space="preserve"> PAGE </w:instrText>
    </w:r>
    <w:r w:rsidR="00770E35" w:rsidRPr="00213BF6">
      <w:rPr>
        <w:rStyle w:val="PageNumber"/>
        <w:sz w:val="16"/>
        <w:szCs w:val="16"/>
      </w:rPr>
      <w:fldChar w:fldCharType="separate"/>
    </w:r>
    <w:r w:rsidR="00727C54">
      <w:rPr>
        <w:rStyle w:val="PageNumber"/>
        <w:noProof/>
        <w:sz w:val="16"/>
        <w:szCs w:val="16"/>
      </w:rPr>
      <w:t>4</w:t>
    </w:r>
    <w:r w:rsidR="00770E35" w:rsidRPr="00213BF6">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1607" w:rsidRDefault="006D1607">
      <w:r>
        <w:separator/>
      </w:r>
    </w:p>
  </w:footnote>
  <w:footnote w:type="continuationSeparator" w:id="0">
    <w:p w:rsidR="006D1607" w:rsidRDefault="006D1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D1F" w:rsidRPr="00724D1F" w:rsidRDefault="00724D1F">
    <w:pPr>
      <w:pStyle w:val="Header"/>
      <w:rPr>
        <w:sz w:val="16"/>
        <w:szCs w:val="16"/>
      </w:rPr>
    </w:pPr>
    <w:r w:rsidRPr="00724D1F">
      <w:rPr>
        <w:sz w:val="16"/>
        <w:szCs w:val="16"/>
      </w:rPr>
      <w:t>Grafisch Lyceum Utrecht</w:t>
    </w:r>
  </w:p>
  <w:p w:rsidR="00724D1F" w:rsidRDefault="00724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D1F" w:rsidRPr="00724D1F" w:rsidRDefault="00724D1F">
    <w:pPr>
      <w:pStyle w:val="Header"/>
      <w:rPr>
        <w:sz w:val="16"/>
        <w:szCs w:val="16"/>
      </w:rPr>
    </w:pPr>
    <w:r w:rsidRPr="007B4B02">
      <w:rPr>
        <w:noProof/>
        <w:sz w:val="18"/>
        <w:szCs w:val="18"/>
        <w:lang w:eastAsia="nl-NL"/>
      </w:rPr>
      <w:drawing>
        <wp:anchor distT="0" distB="0" distL="114300" distR="114300" simplePos="0" relativeHeight="251659264" behindDoc="0" locked="1" layoutInCell="1" allowOverlap="1" wp14:anchorId="631FBDD1" wp14:editId="53C1ED44">
          <wp:simplePos x="0" y="0"/>
          <wp:positionH relativeFrom="rightMargin">
            <wp:posOffset>-1339215</wp:posOffset>
          </wp:positionH>
          <wp:positionV relativeFrom="page">
            <wp:posOffset>360680</wp:posOffset>
          </wp:positionV>
          <wp:extent cx="1339200" cy="360000"/>
          <wp:effectExtent l="0" t="0" r="0" b="2540"/>
          <wp:wrapNone/>
          <wp:docPr id="2" name="Afbeelding 2" descr="logo-g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descr="logo-co"/>
                  <pic:cNvPicPr>
                    <a:picLocks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9200" cy="36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307A1FBC"/>
    <w:name w:val="Outline"/>
    <w:lvl w:ilvl="0">
      <w:start w:val="1"/>
      <w:numFmt w:val="decimal"/>
      <w:pStyle w:val="Heading1"/>
      <w:lvlText w:val="%1."/>
      <w:lvlJc w:val="left"/>
      <w:pPr>
        <w:tabs>
          <w:tab w:val="num" w:pos="720"/>
        </w:tabs>
      </w:pPr>
    </w:lvl>
    <w:lvl w:ilvl="1">
      <w:start w:val="1"/>
      <w:numFmt w:val="decimal"/>
      <w:pStyle w:val="Heading2"/>
      <w:lvlText w:val="%1.%2."/>
      <w:lvlJc w:val="left"/>
      <w:pPr>
        <w:tabs>
          <w:tab w:val="num" w:pos="4414"/>
        </w:tabs>
      </w:pPr>
    </w:lvl>
    <w:lvl w:ilvl="2">
      <w:start w:val="1"/>
      <w:numFmt w:val="decimal"/>
      <w:pStyle w:val="Heading3"/>
      <w:lvlText w:val="%1.%2.%3."/>
      <w:lvlJc w:val="left"/>
      <w:pPr>
        <w:tabs>
          <w:tab w:val="num" w:pos="1584"/>
        </w:tabs>
      </w:pPr>
    </w:lvl>
    <w:lvl w:ilvl="3">
      <w:start w:val="1"/>
      <w:numFmt w:val="decimal"/>
      <w:lvlText w:val="%1.%2.%3.%4."/>
      <w:lvlJc w:val="left"/>
      <w:pPr>
        <w:tabs>
          <w:tab w:val="num" w:pos="2088"/>
        </w:tabs>
      </w:pPr>
    </w:lvl>
    <w:lvl w:ilvl="4">
      <w:start w:val="1"/>
      <w:numFmt w:val="decimal"/>
      <w:lvlText w:val="%1.%2.%3.%4.%5."/>
      <w:lvlJc w:val="left"/>
      <w:pPr>
        <w:tabs>
          <w:tab w:val="num" w:pos="2592"/>
        </w:tabs>
      </w:pPr>
    </w:lvl>
    <w:lvl w:ilvl="5">
      <w:start w:val="1"/>
      <w:numFmt w:val="decimal"/>
      <w:lvlText w:val="%1.%2.%3.%4.%5.%6."/>
      <w:lvlJc w:val="left"/>
      <w:pPr>
        <w:tabs>
          <w:tab w:val="num" w:pos="3096"/>
        </w:tabs>
      </w:pPr>
    </w:lvl>
    <w:lvl w:ilvl="6">
      <w:start w:val="1"/>
      <w:numFmt w:val="decimal"/>
      <w:lvlText w:val="%1.%2.%3.%4.%5.%6.%7."/>
      <w:lvlJc w:val="left"/>
      <w:pPr>
        <w:tabs>
          <w:tab w:val="num" w:pos="3600"/>
        </w:tabs>
      </w:pPr>
    </w:lvl>
    <w:lvl w:ilvl="7">
      <w:start w:val="1"/>
      <w:numFmt w:val="decimal"/>
      <w:lvlText w:val="%1.%2.%3.%4.%5.%6.%7.%8."/>
      <w:lvlJc w:val="left"/>
      <w:pPr>
        <w:tabs>
          <w:tab w:val="num" w:pos="4104"/>
        </w:tabs>
      </w:pPr>
    </w:lvl>
    <w:lvl w:ilvl="8">
      <w:start w:val="1"/>
      <w:numFmt w:val="decimal"/>
      <w:lvlText w:val="%1.%2.%3.%4.%5.%6.%7.%8.%9."/>
      <w:lvlJc w:val="left"/>
      <w:pPr>
        <w:tabs>
          <w:tab w:val="num" w:pos="4680"/>
        </w:tabs>
      </w:pPr>
    </w:lvl>
  </w:abstractNum>
  <w:abstractNum w:abstractNumId="1" w15:restartNumberingAfterBreak="0">
    <w:nsid w:val="00000002"/>
    <w:multiLevelType w:val="singleLevel"/>
    <w:tmpl w:val="00000002"/>
    <w:name w:val="WW8Num1"/>
    <w:lvl w:ilvl="0">
      <w:start w:val="2"/>
      <w:numFmt w:val="bullet"/>
      <w:lvlText w:val="-"/>
      <w:lvlJc w:val="left"/>
      <w:pPr>
        <w:tabs>
          <w:tab w:val="num" w:pos="720"/>
        </w:tabs>
      </w:pPr>
      <w:rPr>
        <w:rFonts w:ascii="Trebuchet MS" w:hAnsi="Trebuchet MS" w:cs="Times New Roman"/>
      </w:rPr>
    </w:lvl>
  </w:abstractNum>
  <w:abstractNum w:abstractNumId="2" w15:restartNumberingAfterBreak="0">
    <w:nsid w:val="00000003"/>
    <w:multiLevelType w:val="multilevel"/>
    <w:tmpl w:val="00000003"/>
    <w:name w:val="WW8Num2"/>
    <w:lvl w:ilvl="0">
      <w:start w:val="2"/>
      <w:numFmt w:val="bullet"/>
      <w:lvlText w:val="-"/>
      <w:lvlJc w:val="left"/>
      <w:pPr>
        <w:tabs>
          <w:tab w:val="num" w:pos="720"/>
        </w:tabs>
      </w:pPr>
      <w:rPr>
        <w:rFonts w:ascii="Trebuchet MS" w:hAnsi="Trebuchet MS" w:cs="Times New Roman"/>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rPr>
    </w:lvl>
  </w:abstractNum>
  <w:abstractNum w:abstractNumId="3" w15:restartNumberingAfterBreak="0">
    <w:nsid w:val="00000004"/>
    <w:multiLevelType w:val="singleLevel"/>
    <w:tmpl w:val="00000004"/>
    <w:name w:val="WW8Num12"/>
    <w:lvl w:ilvl="0">
      <w:start w:val="1"/>
      <w:numFmt w:val="lowerLetter"/>
      <w:lvlText w:val="%1."/>
      <w:lvlJc w:val="left"/>
      <w:pPr>
        <w:tabs>
          <w:tab w:val="num" w:pos="720"/>
        </w:tabs>
      </w:pPr>
    </w:lvl>
  </w:abstractNum>
  <w:abstractNum w:abstractNumId="4" w15:restartNumberingAfterBreak="0">
    <w:nsid w:val="00000005"/>
    <w:multiLevelType w:val="singleLevel"/>
    <w:tmpl w:val="00000005"/>
    <w:name w:val="WW8Num15"/>
    <w:lvl w:ilvl="0">
      <w:start w:val="1"/>
      <w:numFmt w:val="bullet"/>
      <w:lvlText w:val=""/>
      <w:lvlJc w:val="left"/>
      <w:pPr>
        <w:tabs>
          <w:tab w:val="num" w:pos="720"/>
        </w:tabs>
      </w:pPr>
      <w:rPr>
        <w:rFonts w:ascii="Symbol" w:hAnsi="Symbol"/>
      </w:rPr>
    </w:lvl>
  </w:abstractNum>
  <w:abstractNum w:abstractNumId="5" w15:restartNumberingAfterBreak="0">
    <w:nsid w:val="02511BA7"/>
    <w:multiLevelType w:val="multilevel"/>
    <w:tmpl w:val="00000003"/>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rPr>
    </w:lvl>
  </w:abstractNum>
  <w:abstractNum w:abstractNumId="6" w15:restartNumberingAfterBreak="0">
    <w:nsid w:val="043800B7"/>
    <w:multiLevelType w:val="hybridMultilevel"/>
    <w:tmpl w:val="20E0AE90"/>
    <w:lvl w:ilvl="0" w:tplc="725CAF8C">
      <w:start w:val="2"/>
      <w:numFmt w:val="bullet"/>
      <w:lvlText w:val="-"/>
      <w:lvlJc w:val="left"/>
      <w:pPr>
        <w:tabs>
          <w:tab w:val="num" w:pos="720"/>
        </w:tabs>
        <w:ind w:left="720" w:hanging="360"/>
      </w:pPr>
      <w:rPr>
        <w:rFonts w:ascii="Trebuchet MS" w:eastAsia="Times New Roman" w:hAnsi="Trebuchet MS"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447573"/>
    <w:multiLevelType w:val="hybridMultilevel"/>
    <w:tmpl w:val="15BE75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8E1F79"/>
    <w:multiLevelType w:val="hybridMultilevel"/>
    <w:tmpl w:val="171001FA"/>
    <w:lvl w:ilvl="0" w:tplc="0DF866DC">
      <w:start w:val="1"/>
      <w:numFmt w:val="bullet"/>
      <w:lvlText w:val=""/>
      <w:lvlJc w:val="left"/>
      <w:pPr>
        <w:tabs>
          <w:tab w:val="num" w:pos="720"/>
        </w:tabs>
        <w:ind w:left="720" w:hanging="360"/>
      </w:pPr>
      <w:rPr>
        <w:rFonts w:ascii="Symbol" w:hAnsi="Symbol" w:hint="default"/>
        <w:sz w:val="20"/>
      </w:rPr>
    </w:lvl>
    <w:lvl w:ilvl="1" w:tplc="82FEDBCC" w:tentative="1">
      <w:start w:val="1"/>
      <w:numFmt w:val="bullet"/>
      <w:lvlText w:val="o"/>
      <w:lvlJc w:val="left"/>
      <w:pPr>
        <w:tabs>
          <w:tab w:val="num" w:pos="1440"/>
        </w:tabs>
        <w:ind w:left="1440" w:hanging="360"/>
      </w:pPr>
      <w:rPr>
        <w:rFonts w:ascii="Courier New" w:hAnsi="Courier New" w:hint="default"/>
        <w:sz w:val="20"/>
      </w:rPr>
    </w:lvl>
    <w:lvl w:ilvl="2" w:tplc="E17838F6" w:tentative="1">
      <w:start w:val="1"/>
      <w:numFmt w:val="bullet"/>
      <w:lvlText w:val=""/>
      <w:lvlJc w:val="left"/>
      <w:pPr>
        <w:tabs>
          <w:tab w:val="num" w:pos="2160"/>
        </w:tabs>
        <w:ind w:left="2160" w:hanging="360"/>
      </w:pPr>
      <w:rPr>
        <w:rFonts w:ascii="Wingdings" w:hAnsi="Wingdings" w:hint="default"/>
        <w:sz w:val="20"/>
      </w:rPr>
    </w:lvl>
    <w:lvl w:ilvl="3" w:tplc="AED46D70" w:tentative="1">
      <w:start w:val="1"/>
      <w:numFmt w:val="bullet"/>
      <w:lvlText w:val=""/>
      <w:lvlJc w:val="left"/>
      <w:pPr>
        <w:tabs>
          <w:tab w:val="num" w:pos="2880"/>
        </w:tabs>
        <w:ind w:left="2880" w:hanging="360"/>
      </w:pPr>
      <w:rPr>
        <w:rFonts w:ascii="Wingdings" w:hAnsi="Wingdings" w:hint="default"/>
        <w:sz w:val="20"/>
      </w:rPr>
    </w:lvl>
    <w:lvl w:ilvl="4" w:tplc="F5B48DBA" w:tentative="1">
      <w:start w:val="1"/>
      <w:numFmt w:val="bullet"/>
      <w:lvlText w:val=""/>
      <w:lvlJc w:val="left"/>
      <w:pPr>
        <w:tabs>
          <w:tab w:val="num" w:pos="3600"/>
        </w:tabs>
        <w:ind w:left="3600" w:hanging="360"/>
      </w:pPr>
      <w:rPr>
        <w:rFonts w:ascii="Wingdings" w:hAnsi="Wingdings" w:hint="default"/>
        <w:sz w:val="20"/>
      </w:rPr>
    </w:lvl>
    <w:lvl w:ilvl="5" w:tplc="7AD60A52" w:tentative="1">
      <w:start w:val="1"/>
      <w:numFmt w:val="bullet"/>
      <w:lvlText w:val=""/>
      <w:lvlJc w:val="left"/>
      <w:pPr>
        <w:tabs>
          <w:tab w:val="num" w:pos="4320"/>
        </w:tabs>
        <w:ind w:left="4320" w:hanging="360"/>
      </w:pPr>
      <w:rPr>
        <w:rFonts w:ascii="Wingdings" w:hAnsi="Wingdings" w:hint="default"/>
        <w:sz w:val="20"/>
      </w:rPr>
    </w:lvl>
    <w:lvl w:ilvl="6" w:tplc="70FC0DB0" w:tentative="1">
      <w:start w:val="1"/>
      <w:numFmt w:val="bullet"/>
      <w:lvlText w:val=""/>
      <w:lvlJc w:val="left"/>
      <w:pPr>
        <w:tabs>
          <w:tab w:val="num" w:pos="5040"/>
        </w:tabs>
        <w:ind w:left="5040" w:hanging="360"/>
      </w:pPr>
      <w:rPr>
        <w:rFonts w:ascii="Wingdings" w:hAnsi="Wingdings" w:hint="default"/>
        <w:sz w:val="20"/>
      </w:rPr>
    </w:lvl>
    <w:lvl w:ilvl="7" w:tplc="59765760" w:tentative="1">
      <w:start w:val="1"/>
      <w:numFmt w:val="bullet"/>
      <w:lvlText w:val=""/>
      <w:lvlJc w:val="left"/>
      <w:pPr>
        <w:tabs>
          <w:tab w:val="num" w:pos="5760"/>
        </w:tabs>
        <w:ind w:left="5760" w:hanging="360"/>
      </w:pPr>
      <w:rPr>
        <w:rFonts w:ascii="Wingdings" w:hAnsi="Wingdings" w:hint="default"/>
        <w:sz w:val="20"/>
      </w:rPr>
    </w:lvl>
    <w:lvl w:ilvl="8" w:tplc="7EA8956A"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13922"/>
    <w:multiLevelType w:val="hybridMultilevel"/>
    <w:tmpl w:val="22243B9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D664B3"/>
    <w:multiLevelType w:val="hybridMultilevel"/>
    <w:tmpl w:val="D846A7E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2A76927"/>
    <w:multiLevelType w:val="hybridMultilevel"/>
    <w:tmpl w:val="ADA0764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6036A5"/>
    <w:multiLevelType w:val="multilevel"/>
    <w:tmpl w:val="88F81AC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354436A6"/>
    <w:multiLevelType w:val="hybridMultilevel"/>
    <w:tmpl w:val="5C8A9CBA"/>
    <w:lvl w:ilvl="0" w:tplc="F48A04C6">
      <w:start w:val="1"/>
      <w:numFmt w:val="bullet"/>
      <w:lvlText w:val=""/>
      <w:lvlJc w:val="left"/>
      <w:pPr>
        <w:tabs>
          <w:tab w:val="num" w:pos="720"/>
        </w:tabs>
        <w:ind w:left="720" w:hanging="360"/>
      </w:pPr>
      <w:rPr>
        <w:rFonts w:ascii="Symbol" w:hAnsi="Symbol" w:hint="default"/>
        <w:sz w:val="20"/>
      </w:rPr>
    </w:lvl>
    <w:lvl w:ilvl="1" w:tplc="7152DC26" w:tentative="1">
      <w:start w:val="1"/>
      <w:numFmt w:val="bullet"/>
      <w:lvlText w:val="o"/>
      <w:lvlJc w:val="left"/>
      <w:pPr>
        <w:tabs>
          <w:tab w:val="num" w:pos="1440"/>
        </w:tabs>
        <w:ind w:left="1440" w:hanging="360"/>
      </w:pPr>
      <w:rPr>
        <w:rFonts w:ascii="Courier New" w:hAnsi="Courier New" w:hint="default"/>
        <w:sz w:val="20"/>
      </w:rPr>
    </w:lvl>
    <w:lvl w:ilvl="2" w:tplc="1B1EAA9C" w:tentative="1">
      <w:start w:val="1"/>
      <w:numFmt w:val="bullet"/>
      <w:lvlText w:val=""/>
      <w:lvlJc w:val="left"/>
      <w:pPr>
        <w:tabs>
          <w:tab w:val="num" w:pos="2160"/>
        </w:tabs>
        <w:ind w:left="2160" w:hanging="360"/>
      </w:pPr>
      <w:rPr>
        <w:rFonts w:ascii="Wingdings" w:hAnsi="Wingdings" w:hint="default"/>
        <w:sz w:val="20"/>
      </w:rPr>
    </w:lvl>
    <w:lvl w:ilvl="3" w:tplc="8C52AF14" w:tentative="1">
      <w:start w:val="1"/>
      <w:numFmt w:val="bullet"/>
      <w:lvlText w:val=""/>
      <w:lvlJc w:val="left"/>
      <w:pPr>
        <w:tabs>
          <w:tab w:val="num" w:pos="2880"/>
        </w:tabs>
        <w:ind w:left="2880" w:hanging="360"/>
      </w:pPr>
      <w:rPr>
        <w:rFonts w:ascii="Wingdings" w:hAnsi="Wingdings" w:hint="default"/>
        <w:sz w:val="20"/>
      </w:rPr>
    </w:lvl>
    <w:lvl w:ilvl="4" w:tplc="01DC982A" w:tentative="1">
      <w:start w:val="1"/>
      <w:numFmt w:val="bullet"/>
      <w:lvlText w:val=""/>
      <w:lvlJc w:val="left"/>
      <w:pPr>
        <w:tabs>
          <w:tab w:val="num" w:pos="3600"/>
        </w:tabs>
        <w:ind w:left="3600" w:hanging="360"/>
      </w:pPr>
      <w:rPr>
        <w:rFonts w:ascii="Wingdings" w:hAnsi="Wingdings" w:hint="default"/>
        <w:sz w:val="20"/>
      </w:rPr>
    </w:lvl>
    <w:lvl w:ilvl="5" w:tplc="338AA404" w:tentative="1">
      <w:start w:val="1"/>
      <w:numFmt w:val="bullet"/>
      <w:lvlText w:val=""/>
      <w:lvlJc w:val="left"/>
      <w:pPr>
        <w:tabs>
          <w:tab w:val="num" w:pos="4320"/>
        </w:tabs>
        <w:ind w:left="4320" w:hanging="360"/>
      </w:pPr>
      <w:rPr>
        <w:rFonts w:ascii="Wingdings" w:hAnsi="Wingdings" w:hint="default"/>
        <w:sz w:val="20"/>
      </w:rPr>
    </w:lvl>
    <w:lvl w:ilvl="6" w:tplc="BCE2E22E" w:tentative="1">
      <w:start w:val="1"/>
      <w:numFmt w:val="bullet"/>
      <w:lvlText w:val=""/>
      <w:lvlJc w:val="left"/>
      <w:pPr>
        <w:tabs>
          <w:tab w:val="num" w:pos="5040"/>
        </w:tabs>
        <w:ind w:left="5040" w:hanging="360"/>
      </w:pPr>
      <w:rPr>
        <w:rFonts w:ascii="Wingdings" w:hAnsi="Wingdings" w:hint="default"/>
        <w:sz w:val="20"/>
      </w:rPr>
    </w:lvl>
    <w:lvl w:ilvl="7" w:tplc="A0DCA804" w:tentative="1">
      <w:start w:val="1"/>
      <w:numFmt w:val="bullet"/>
      <w:lvlText w:val=""/>
      <w:lvlJc w:val="left"/>
      <w:pPr>
        <w:tabs>
          <w:tab w:val="num" w:pos="5760"/>
        </w:tabs>
        <w:ind w:left="5760" w:hanging="360"/>
      </w:pPr>
      <w:rPr>
        <w:rFonts w:ascii="Wingdings" w:hAnsi="Wingdings" w:hint="default"/>
        <w:sz w:val="20"/>
      </w:rPr>
    </w:lvl>
    <w:lvl w:ilvl="8" w:tplc="504282E0"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96FAF"/>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pPr>
      <w:rPr>
        <w:rFonts w:ascii="Wingdings 2" w:hAnsi="Wingdings 2"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StarSymbol" w:hAnsi="StarSymbol"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StarSymbol" w:hAnsi="StarSymbol"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15" w15:restartNumberingAfterBreak="0">
    <w:nsid w:val="3D663470"/>
    <w:multiLevelType w:val="hybridMultilevel"/>
    <w:tmpl w:val="E0F0D8BA"/>
    <w:lvl w:ilvl="0" w:tplc="1AA69A20">
      <w:start w:val="1"/>
      <w:numFmt w:val="bullet"/>
      <w:lvlText w:val=""/>
      <w:lvlJc w:val="left"/>
      <w:pPr>
        <w:tabs>
          <w:tab w:val="num" w:pos="720"/>
        </w:tabs>
        <w:ind w:left="720" w:hanging="360"/>
      </w:pPr>
      <w:rPr>
        <w:rFonts w:ascii="Symbol" w:hAnsi="Symbol" w:hint="default"/>
        <w:sz w:val="20"/>
      </w:rPr>
    </w:lvl>
    <w:lvl w:ilvl="1" w:tplc="4A565046">
      <w:start w:val="1"/>
      <w:numFmt w:val="bullet"/>
      <w:lvlText w:val="o"/>
      <w:lvlJc w:val="left"/>
      <w:pPr>
        <w:tabs>
          <w:tab w:val="num" w:pos="1440"/>
        </w:tabs>
        <w:ind w:left="1440" w:hanging="360"/>
      </w:pPr>
      <w:rPr>
        <w:rFonts w:ascii="Courier New" w:hAnsi="Courier New" w:hint="default"/>
        <w:sz w:val="20"/>
      </w:rPr>
    </w:lvl>
    <w:lvl w:ilvl="2" w:tplc="0BE481AE" w:tentative="1">
      <w:start w:val="1"/>
      <w:numFmt w:val="bullet"/>
      <w:lvlText w:val=""/>
      <w:lvlJc w:val="left"/>
      <w:pPr>
        <w:tabs>
          <w:tab w:val="num" w:pos="2160"/>
        </w:tabs>
        <w:ind w:left="2160" w:hanging="360"/>
      </w:pPr>
      <w:rPr>
        <w:rFonts w:ascii="Wingdings" w:hAnsi="Wingdings" w:hint="default"/>
        <w:sz w:val="20"/>
      </w:rPr>
    </w:lvl>
    <w:lvl w:ilvl="3" w:tplc="77A0B6B4" w:tentative="1">
      <w:start w:val="1"/>
      <w:numFmt w:val="bullet"/>
      <w:lvlText w:val=""/>
      <w:lvlJc w:val="left"/>
      <w:pPr>
        <w:tabs>
          <w:tab w:val="num" w:pos="2880"/>
        </w:tabs>
        <w:ind w:left="2880" w:hanging="360"/>
      </w:pPr>
      <w:rPr>
        <w:rFonts w:ascii="Wingdings" w:hAnsi="Wingdings" w:hint="default"/>
        <w:sz w:val="20"/>
      </w:rPr>
    </w:lvl>
    <w:lvl w:ilvl="4" w:tplc="910C22B8" w:tentative="1">
      <w:start w:val="1"/>
      <w:numFmt w:val="bullet"/>
      <w:lvlText w:val=""/>
      <w:lvlJc w:val="left"/>
      <w:pPr>
        <w:tabs>
          <w:tab w:val="num" w:pos="3600"/>
        </w:tabs>
        <w:ind w:left="3600" w:hanging="360"/>
      </w:pPr>
      <w:rPr>
        <w:rFonts w:ascii="Wingdings" w:hAnsi="Wingdings" w:hint="default"/>
        <w:sz w:val="20"/>
      </w:rPr>
    </w:lvl>
    <w:lvl w:ilvl="5" w:tplc="3354845C" w:tentative="1">
      <w:start w:val="1"/>
      <w:numFmt w:val="bullet"/>
      <w:lvlText w:val=""/>
      <w:lvlJc w:val="left"/>
      <w:pPr>
        <w:tabs>
          <w:tab w:val="num" w:pos="4320"/>
        </w:tabs>
        <w:ind w:left="4320" w:hanging="360"/>
      </w:pPr>
      <w:rPr>
        <w:rFonts w:ascii="Wingdings" w:hAnsi="Wingdings" w:hint="default"/>
        <w:sz w:val="20"/>
      </w:rPr>
    </w:lvl>
    <w:lvl w:ilvl="6" w:tplc="2B76B382" w:tentative="1">
      <w:start w:val="1"/>
      <w:numFmt w:val="bullet"/>
      <w:lvlText w:val=""/>
      <w:lvlJc w:val="left"/>
      <w:pPr>
        <w:tabs>
          <w:tab w:val="num" w:pos="5040"/>
        </w:tabs>
        <w:ind w:left="5040" w:hanging="360"/>
      </w:pPr>
      <w:rPr>
        <w:rFonts w:ascii="Wingdings" w:hAnsi="Wingdings" w:hint="default"/>
        <w:sz w:val="20"/>
      </w:rPr>
    </w:lvl>
    <w:lvl w:ilvl="7" w:tplc="F514880C" w:tentative="1">
      <w:start w:val="1"/>
      <w:numFmt w:val="bullet"/>
      <w:lvlText w:val=""/>
      <w:lvlJc w:val="left"/>
      <w:pPr>
        <w:tabs>
          <w:tab w:val="num" w:pos="5760"/>
        </w:tabs>
        <w:ind w:left="5760" w:hanging="360"/>
      </w:pPr>
      <w:rPr>
        <w:rFonts w:ascii="Wingdings" w:hAnsi="Wingdings" w:hint="default"/>
        <w:sz w:val="20"/>
      </w:rPr>
    </w:lvl>
    <w:lvl w:ilvl="8" w:tplc="957C1B4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D9146F"/>
    <w:multiLevelType w:val="hybridMultilevel"/>
    <w:tmpl w:val="1CD21A8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B84403"/>
    <w:multiLevelType w:val="hybridMultilevel"/>
    <w:tmpl w:val="C6343DA6"/>
    <w:lvl w:ilvl="0" w:tplc="973C6A48">
      <w:start w:val="1"/>
      <w:numFmt w:val="bullet"/>
      <w:lvlText w:val=""/>
      <w:lvlJc w:val="left"/>
      <w:pPr>
        <w:tabs>
          <w:tab w:val="num" w:pos="720"/>
        </w:tabs>
        <w:ind w:left="720" w:hanging="360"/>
      </w:pPr>
      <w:rPr>
        <w:rFonts w:ascii="Symbol" w:hAnsi="Symbol" w:hint="default"/>
        <w:sz w:val="20"/>
      </w:rPr>
    </w:lvl>
    <w:lvl w:ilvl="1" w:tplc="C8A88C8A" w:tentative="1">
      <w:start w:val="1"/>
      <w:numFmt w:val="bullet"/>
      <w:lvlText w:val="o"/>
      <w:lvlJc w:val="left"/>
      <w:pPr>
        <w:tabs>
          <w:tab w:val="num" w:pos="1440"/>
        </w:tabs>
        <w:ind w:left="1440" w:hanging="360"/>
      </w:pPr>
      <w:rPr>
        <w:rFonts w:ascii="Courier New" w:hAnsi="Courier New" w:hint="default"/>
        <w:sz w:val="20"/>
      </w:rPr>
    </w:lvl>
    <w:lvl w:ilvl="2" w:tplc="33EA1AC2" w:tentative="1">
      <w:start w:val="1"/>
      <w:numFmt w:val="bullet"/>
      <w:lvlText w:val=""/>
      <w:lvlJc w:val="left"/>
      <w:pPr>
        <w:tabs>
          <w:tab w:val="num" w:pos="2160"/>
        </w:tabs>
        <w:ind w:left="2160" w:hanging="360"/>
      </w:pPr>
      <w:rPr>
        <w:rFonts w:ascii="Wingdings" w:hAnsi="Wingdings" w:hint="default"/>
        <w:sz w:val="20"/>
      </w:rPr>
    </w:lvl>
    <w:lvl w:ilvl="3" w:tplc="E6C22398" w:tentative="1">
      <w:start w:val="1"/>
      <w:numFmt w:val="bullet"/>
      <w:lvlText w:val=""/>
      <w:lvlJc w:val="left"/>
      <w:pPr>
        <w:tabs>
          <w:tab w:val="num" w:pos="2880"/>
        </w:tabs>
        <w:ind w:left="2880" w:hanging="360"/>
      </w:pPr>
      <w:rPr>
        <w:rFonts w:ascii="Wingdings" w:hAnsi="Wingdings" w:hint="default"/>
        <w:sz w:val="20"/>
      </w:rPr>
    </w:lvl>
    <w:lvl w:ilvl="4" w:tplc="E466C9A2" w:tentative="1">
      <w:start w:val="1"/>
      <w:numFmt w:val="bullet"/>
      <w:lvlText w:val=""/>
      <w:lvlJc w:val="left"/>
      <w:pPr>
        <w:tabs>
          <w:tab w:val="num" w:pos="3600"/>
        </w:tabs>
        <w:ind w:left="3600" w:hanging="360"/>
      </w:pPr>
      <w:rPr>
        <w:rFonts w:ascii="Wingdings" w:hAnsi="Wingdings" w:hint="default"/>
        <w:sz w:val="20"/>
      </w:rPr>
    </w:lvl>
    <w:lvl w:ilvl="5" w:tplc="DBE462B6" w:tentative="1">
      <w:start w:val="1"/>
      <w:numFmt w:val="bullet"/>
      <w:lvlText w:val=""/>
      <w:lvlJc w:val="left"/>
      <w:pPr>
        <w:tabs>
          <w:tab w:val="num" w:pos="4320"/>
        </w:tabs>
        <w:ind w:left="4320" w:hanging="360"/>
      </w:pPr>
      <w:rPr>
        <w:rFonts w:ascii="Wingdings" w:hAnsi="Wingdings" w:hint="default"/>
        <w:sz w:val="20"/>
      </w:rPr>
    </w:lvl>
    <w:lvl w:ilvl="6" w:tplc="592A1C1C" w:tentative="1">
      <w:start w:val="1"/>
      <w:numFmt w:val="bullet"/>
      <w:lvlText w:val=""/>
      <w:lvlJc w:val="left"/>
      <w:pPr>
        <w:tabs>
          <w:tab w:val="num" w:pos="5040"/>
        </w:tabs>
        <w:ind w:left="5040" w:hanging="360"/>
      </w:pPr>
      <w:rPr>
        <w:rFonts w:ascii="Wingdings" w:hAnsi="Wingdings" w:hint="default"/>
        <w:sz w:val="20"/>
      </w:rPr>
    </w:lvl>
    <w:lvl w:ilvl="7" w:tplc="E034EE6A" w:tentative="1">
      <w:start w:val="1"/>
      <w:numFmt w:val="bullet"/>
      <w:lvlText w:val=""/>
      <w:lvlJc w:val="left"/>
      <w:pPr>
        <w:tabs>
          <w:tab w:val="num" w:pos="5760"/>
        </w:tabs>
        <w:ind w:left="5760" w:hanging="360"/>
      </w:pPr>
      <w:rPr>
        <w:rFonts w:ascii="Wingdings" w:hAnsi="Wingdings" w:hint="default"/>
        <w:sz w:val="20"/>
      </w:rPr>
    </w:lvl>
    <w:lvl w:ilvl="8" w:tplc="ED3011C2"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907E25"/>
    <w:multiLevelType w:val="hybridMultilevel"/>
    <w:tmpl w:val="6A803ED8"/>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55FD0FB8"/>
    <w:multiLevelType w:val="hybridMultilevel"/>
    <w:tmpl w:val="822A09F8"/>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5DD9142E"/>
    <w:multiLevelType w:val="hybridMultilevel"/>
    <w:tmpl w:val="C4D4A62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F1D23C4"/>
    <w:multiLevelType w:val="hybridMultilevel"/>
    <w:tmpl w:val="B308C1AC"/>
    <w:lvl w:ilvl="0" w:tplc="7508182A">
      <w:start w:val="1"/>
      <w:numFmt w:val="bullet"/>
      <w:lvlText w:val=""/>
      <w:lvlJc w:val="left"/>
      <w:pPr>
        <w:tabs>
          <w:tab w:val="num" w:pos="720"/>
        </w:tabs>
        <w:ind w:left="720" w:hanging="360"/>
      </w:pPr>
      <w:rPr>
        <w:rFonts w:ascii="Symbol" w:hAnsi="Symbol" w:hint="default"/>
        <w:sz w:val="20"/>
      </w:rPr>
    </w:lvl>
    <w:lvl w:ilvl="1" w:tplc="76AE5B54" w:tentative="1">
      <w:start w:val="1"/>
      <w:numFmt w:val="bullet"/>
      <w:lvlText w:val="o"/>
      <w:lvlJc w:val="left"/>
      <w:pPr>
        <w:tabs>
          <w:tab w:val="num" w:pos="1440"/>
        </w:tabs>
        <w:ind w:left="1440" w:hanging="360"/>
      </w:pPr>
      <w:rPr>
        <w:rFonts w:ascii="Courier New" w:hAnsi="Courier New" w:hint="default"/>
        <w:sz w:val="20"/>
      </w:rPr>
    </w:lvl>
    <w:lvl w:ilvl="2" w:tplc="1D3E49AA" w:tentative="1">
      <w:start w:val="1"/>
      <w:numFmt w:val="bullet"/>
      <w:lvlText w:val=""/>
      <w:lvlJc w:val="left"/>
      <w:pPr>
        <w:tabs>
          <w:tab w:val="num" w:pos="2160"/>
        </w:tabs>
        <w:ind w:left="2160" w:hanging="360"/>
      </w:pPr>
      <w:rPr>
        <w:rFonts w:ascii="Wingdings" w:hAnsi="Wingdings" w:hint="default"/>
        <w:sz w:val="20"/>
      </w:rPr>
    </w:lvl>
    <w:lvl w:ilvl="3" w:tplc="4CC241E8" w:tentative="1">
      <w:start w:val="1"/>
      <w:numFmt w:val="bullet"/>
      <w:lvlText w:val=""/>
      <w:lvlJc w:val="left"/>
      <w:pPr>
        <w:tabs>
          <w:tab w:val="num" w:pos="2880"/>
        </w:tabs>
        <w:ind w:left="2880" w:hanging="360"/>
      </w:pPr>
      <w:rPr>
        <w:rFonts w:ascii="Wingdings" w:hAnsi="Wingdings" w:hint="default"/>
        <w:sz w:val="20"/>
      </w:rPr>
    </w:lvl>
    <w:lvl w:ilvl="4" w:tplc="DFC63AE6" w:tentative="1">
      <w:start w:val="1"/>
      <w:numFmt w:val="bullet"/>
      <w:lvlText w:val=""/>
      <w:lvlJc w:val="left"/>
      <w:pPr>
        <w:tabs>
          <w:tab w:val="num" w:pos="3600"/>
        </w:tabs>
        <w:ind w:left="3600" w:hanging="360"/>
      </w:pPr>
      <w:rPr>
        <w:rFonts w:ascii="Wingdings" w:hAnsi="Wingdings" w:hint="default"/>
        <w:sz w:val="20"/>
      </w:rPr>
    </w:lvl>
    <w:lvl w:ilvl="5" w:tplc="EE56176C" w:tentative="1">
      <w:start w:val="1"/>
      <w:numFmt w:val="bullet"/>
      <w:lvlText w:val=""/>
      <w:lvlJc w:val="left"/>
      <w:pPr>
        <w:tabs>
          <w:tab w:val="num" w:pos="4320"/>
        </w:tabs>
        <w:ind w:left="4320" w:hanging="360"/>
      </w:pPr>
      <w:rPr>
        <w:rFonts w:ascii="Wingdings" w:hAnsi="Wingdings" w:hint="default"/>
        <w:sz w:val="20"/>
      </w:rPr>
    </w:lvl>
    <w:lvl w:ilvl="6" w:tplc="D1F4FD0C" w:tentative="1">
      <w:start w:val="1"/>
      <w:numFmt w:val="bullet"/>
      <w:lvlText w:val=""/>
      <w:lvlJc w:val="left"/>
      <w:pPr>
        <w:tabs>
          <w:tab w:val="num" w:pos="5040"/>
        </w:tabs>
        <w:ind w:left="5040" w:hanging="360"/>
      </w:pPr>
      <w:rPr>
        <w:rFonts w:ascii="Wingdings" w:hAnsi="Wingdings" w:hint="default"/>
        <w:sz w:val="20"/>
      </w:rPr>
    </w:lvl>
    <w:lvl w:ilvl="7" w:tplc="78F261E0" w:tentative="1">
      <w:start w:val="1"/>
      <w:numFmt w:val="bullet"/>
      <w:lvlText w:val=""/>
      <w:lvlJc w:val="left"/>
      <w:pPr>
        <w:tabs>
          <w:tab w:val="num" w:pos="5760"/>
        </w:tabs>
        <w:ind w:left="5760" w:hanging="360"/>
      </w:pPr>
      <w:rPr>
        <w:rFonts w:ascii="Wingdings" w:hAnsi="Wingdings" w:hint="default"/>
        <w:sz w:val="20"/>
      </w:rPr>
    </w:lvl>
    <w:lvl w:ilvl="8" w:tplc="41326DDC"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386F4C"/>
    <w:multiLevelType w:val="hybridMultilevel"/>
    <w:tmpl w:val="EBA6C760"/>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6A503D5F"/>
    <w:multiLevelType w:val="hybridMultilevel"/>
    <w:tmpl w:val="712295B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89593C"/>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pPr>
      <w:rPr>
        <w:rFonts w:ascii="Wingdings 2" w:hAnsi="Wingdings 2"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StarSymbol" w:hAnsi="StarSymbol"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StarSymbol" w:hAnsi="StarSymbol"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25" w15:restartNumberingAfterBreak="0">
    <w:nsid w:val="79A57F5A"/>
    <w:multiLevelType w:val="hybridMultilevel"/>
    <w:tmpl w:val="D84A3B7A"/>
    <w:lvl w:ilvl="0" w:tplc="27CAC392">
      <w:start w:val="1"/>
      <w:numFmt w:val="bullet"/>
      <w:lvlText w:val=""/>
      <w:lvlJc w:val="left"/>
      <w:pPr>
        <w:tabs>
          <w:tab w:val="num" w:pos="720"/>
        </w:tabs>
        <w:ind w:left="720" w:hanging="360"/>
      </w:pPr>
      <w:rPr>
        <w:rFonts w:ascii="Symbol" w:hAnsi="Symbol" w:hint="default"/>
        <w:sz w:val="20"/>
      </w:rPr>
    </w:lvl>
    <w:lvl w:ilvl="1" w:tplc="2B5256F8" w:tentative="1">
      <w:start w:val="1"/>
      <w:numFmt w:val="bullet"/>
      <w:lvlText w:val="o"/>
      <w:lvlJc w:val="left"/>
      <w:pPr>
        <w:tabs>
          <w:tab w:val="num" w:pos="1440"/>
        </w:tabs>
        <w:ind w:left="1440" w:hanging="360"/>
      </w:pPr>
      <w:rPr>
        <w:rFonts w:ascii="Courier New" w:hAnsi="Courier New" w:hint="default"/>
        <w:sz w:val="20"/>
      </w:rPr>
    </w:lvl>
    <w:lvl w:ilvl="2" w:tplc="CAD61FEC" w:tentative="1">
      <w:start w:val="1"/>
      <w:numFmt w:val="bullet"/>
      <w:lvlText w:val=""/>
      <w:lvlJc w:val="left"/>
      <w:pPr>
        <w:tabs>
          <w:tab w:val="num" w:pos="2160"/>
        </w:tabs>
        <w:ind w:left="2160" w:hanging="360"/>
      </w:pPr>
      <w:rPr>
        <w:rFonts w:ascii="Wingdings" w:hAnsi="Wingdings" w:hint="default"/>
        <w:sz w:val="20"/>
      </w:rPr>
    </w:lvl>
    <w:lvl w:ilvl="3" w:tplc="1988C314" w:tentative="1">
      <w:start w:val="1"/>
      <w:numFmt w:val="bullet"/>
      <w:lvlText w:val=""/>
      <w:lvlJc w:val="left"/>
      <w:pPr>
        <w:tabs>
          <w:tab w:val="num" w:pos="2880"/>
        </w:tabs>
        <w:ind w:left="2880" w:hanging="360"/>
      </w:pPr>
      <w:rPr>
        <w:rFonts w:ascii="Wingdings" w:hAnsi="Wingdings" w:hint="default"/>
        <w:sz w:val="20"/>
      </w:rPr>
    </w:lvl>
    <w:lvl w:ilvl="4" w:tplc="6ECCEE02" w:tentative="1">
      <w:start w:val="1"/>
      <w:numFmt w:val="bullet"/>
      <w:lvlText w:val=""/>
      <w:lvlJc w:val="left"/>
      <w:pPr>
        <w:tabs>
          <w:tab w:val="num" w:pos="3600"/>
        </w:tabs>
        <w:ind w:left="3600" w:hanging="360"/>
      </w:pPr>
      <w:rPr>
        <w:rFonts w:ascii="Wingdings" w:hAnsi="Wingdings" w:hint="default"/>
        <w:sz w:val="20"/>
      </w:rPr>
    </w:lvl>
    <w:lvl w:ilvl="5" w:tplc="69CC2B22" w:tentative="1">
      <w:start w:val="1"/>
      <w:numFmt w:val="bullet"/>
      <w:lvlText w:val=""/>
      <w:lvlJc w:val="left"/>
      <w:pPr>
        <w:tabs>
          <w:tab w:val="num" w:pos="4320"/>
        </w:tabs>
        <w:ind w:left="4320" w:hanging="360"/>
      </w:pPr>
      <w:rPr>
        <w:rFonts w:ascii="Wingdings" w:hAnsi="Wingdings" w:hint="default"/>
        <w:sz w:val="20"/>
      </w:rPr>
    </w:lvl>
    <w:lvl w:ilvl="6" w:tplc="2CF657FC" w:tentative="1">
      <w:start w:val="1"/>
      <w:numFmt w:val="bullet"/>
      <w:lvlText w:val=""/>
      <w:lvlJc w:val="left"/>
      <w:pPr>
        <w:tabs>
          <w:tab w:val="num" w:pos="5040"/>
        </w:tabs>
        <w:ind w:left="5040" w:hanging="360"/>
      </w:pPr>
      <w:rPr>
        <w:rFonts w:ascii="Wingdings" w:hAnsi="Wingdings" w:hint="default"/>
        <w:sz w:val="20"/>
      </w:rPr>
    </w:lvl>
    <w:lvl w:ilvl="7" w:tplc="E0A473B2" w:tentative="1">
      <w:start w:val="1"/>
      <w:numFmt w:val="bullet"/>
      <w:lvlText w:val=""/>
      <w:lvlJc w:val="left"/>
      <w:pPr>
        <w:tabs>
          <w:tab w:val="num" w:pos="5760"/>
        </w:tabs>
        <w:ind w:left="5760" w:hanging="360"/>
      </w:pPr>
      <w:rPr>
        <w:rFonts w:ascii="Wingdings" w:hAnsi="Wingdings" w:hint="default"/>
        <w:sz w:val="20"/>
      </w:rPr>
    </w:lvl>
    <w:lvl w:ilvl="8" w:tplc="D536FFBC" w:tentative="1">
      <w:start w:val="1"/>
      <w:numFmt w:val="bullet"/>
      <w:lvlText w:val=""/>
      <w:lvlJc w:val="left"/>
      <w:pPr>
        <w:tabs>
          <w:tab w:val="num" w:pos="6480"/>
        </w:tabs>
        <w:ind w:left="6480" w:hanging="360"/>
      </w:pPr>
      <w:rPr>
        <w:rFonts w:ascii="Wingdings" w:hAnsi="Wingdings" w:hint="default"/>
        <w:sz w:val="20"/>
      </w:rPr>
    </w:lvl>
  </w:abstractNum>
  <w:num w:numId="1" w16cid:durableId="488636643">
    <w:abstractNumId w:val="0"/>
  </w:num>
  <w:num w:numId="2" w16cid:durableId="393966724">
    <w:abstractNumId w:val="1"/>
  </w:num>
  <w:num w:numId="3" w16cid:durableId="324095784">
    <w:abstractNumId w:val="2"/>
  </w:num>
  <w:num w:numId="4" w16cid:durableId="1825465302">
    <w:abstractNumId w:val="3"/>
  </w:num>
  <w:num w:numId="5" w16cid:durableId="510338666">
    <w:abstractNumId w:val="4"/>
  </w:num>
  <w:num w:numId="6" w16cid:durableId="2018654303">
    <w:abstractNumId w:val="23"/>
  </w:num>
  <w:num w:numId="7" w16cid:durableId="564296499">
    <w:abstractNumId w:val="24"/>
  </w:num>
  <w:num w:numId="8" w16cid:durableId="1283925204">
    <w:abstractNumId w:val="14"/>
  </w:num>
  <w:num w:numId="9" w16cid:durableId="322008554">
    <w:abstractNumId w:val="18"/>
  </w:num>
  <w:num w:numId="10" w16cid:durableId="1167209307">
    <w:abstractNumId w:val="10"/>
  </w:num>
  <w:num w:numId="11" w16cid:durableId="1047024707">
    <w:abstractNumId w:val="22"/>
  </w:num>
  <w:num w:numId="12" w16cid:durableId="2021933020">
    <w:abstractNumId w:val="9"/>
  </w:num>
  <w:num w:numId="13" w16cid:durableId="181018966">
    <w:abstractNumId w:val="16"/>
  </w:num>
  <w:num w:numId="14" w16cid:durableId="1791630120">
    <w:abstractNumId w:val="5"/>
  </w:num>
  <w:num w:numId="15" w16cid:durableId="2141921377">
    <w:abstractNumId w:val="0"/>
  </w:num>
  <w:num w:numId="16" w16cid:durableId="991102599">
    <w:abstractNumId w:val="0"/>
  </w:num>
  <w:num w:numId="17" w16cid:durableId="1923831377">
    <w:abstractNumId w:val="0"/>
  </w:num>
  <w:num w:numId="18" w16cid:durableId="2080667524">
    <w:abstractNumId w:val="0"/>
  </w:num>
  <w:num w:numId="19" w16cid:durableId="384571620">
    <w:abstractNumId w:val="0"/>
  </w:num>
  <w:num w:numId="20" w16cid:durableId="522548626">
    <w:abstractNumId w:val="0"/>
  </w:num>
  <w:num w:numId="21" w16cid:durableId="1307509882">
    <w:abstractNumId w:val="0"/>
  </w:num>
  <w:num w:numId="22" w16cid:durableId="555505519">
    <w:abstractNumId w:val="0"/>
  </w:num>
  <w:num w:numId="23" w16cid:durableId="541938455">
    <w:abstractNumId w:val="0"/>
  </w:num>
  <w:num w:numId="24" w16cid:durableId="811601000">
    <w:abstractNumId w:val="0"/>
  </w:num>
  <w:num w:numId="25" w16cid:durableId="1678267338">
    <w:abstractNumId w:val="0"/>
  </w:num>
  <w:num w:numId="26" w16cid:durableId="2110852816">
    <w:abstractNumId w:val="0"/>
  </w:num>
  <w:num w:numId="27" w16cid:durableId="1378579853">
    <w:abstractNumId w:val="0"/>
  </w:num>
  <w:num w:numId="28" w16cid:durableId="137039342">
    <w:abstractNumId w:val="0"/>
  </w:num>
  <w:num w:numId="29" w16cid:durableId="1590038892">
    <w:abstractNumId w:val="0"/>
  </w:num>
  <w:num w:numId="30" w16cid:durableId="1051734620">
    <w:abstractNumId w:val="0"/>
  </w:num>
  <w:num w:numId="31" w16cid:durableId="2111046335">
    <w:abstractNumId w:val="11"/>
  </w:num>
  <w:num w:numId="32" w16cid:durableId="1156535996">
    <w:abstractNumId w:val="7"/>
  </w:num>
  <w:num w:numId="33" w16cid:durableId="331419685">
    <w:abstractNumId w:val="19"/>
  </w:num>
  <w:num w:numId="34" w16cid:durableId="1609969947">
    <w:abstractNumId w:val="25"/>
  </w:num>
  <w:num w:numId="35" w16cid:durableId="575479860">
    <w:abstractNumId w:val="15"/>
  </w:num>
  <w:num w:numId="36" w16cid:durableId="1981114094">
    <w:abstractNumId w:val="17"/>
  </w:num>
  <w:num w:numId="37" w16cid:durableId="1399280813">
    <w:abstractNumId w:val="21"/>
  </w:num>
  <w:num w:numId="38" w16cid:durableId="1171876287">
    <w:abstractNumId w:val="8"/>
  </w:num>
  <w:num w:numId="39" w16cid:durableId="952786703">
    <w:abstractNumId w:val="13"/>
  </w:num>
  <w:num w:numId="40" w16cid:durableId="235290854">
    <w:abstractNumId w:val="12"/>
  </w:num>
  <w:num w:numId="41" w16cid:durableId="1793476565">
    <w:abstractNumId w:val="6"/>
  </w:num>
  <w:num w:numId="42" w16cid:durableId="639729395">
    <w:abstractNumId w:val="0"/>
  </w:num>
  <w:num w:numId="43" w16cid:durableId="138620589">
    <w:abstractNumId w:val="0"/>
  </w:num>
  <w:num w:numId="44" w16cid:durableId="1566796807">
    <w:abstractNumId w:val="0"/>
  </w:num>
  <w:num w:numId="45" w16cid:durableId="1965573841">
    <w:abstractNumId w:val="20"/>
  </w:num>
  <w:num w:numId="46" w16cid:durableId="438572514">
    <w:abstractNumId w:val="0"/>
  </w:num>
  <w:num w:numId="47" w16cid:durableId="1291550592">
    <w:abstractNumId w:val="0"/>
  </w:num>
  <w:num w:numId="48" w16cid:durableId="1308390551">
    <w:abstractNumId w:val="0"/>
  </w:num>
  <w:num w:numId="49" w16cid:durableId="1550800917">
    <w:abstractNumId w:val="0"/>
  </w:num>
  <w:num w:numId="50" w16cid:durableId="117262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35"/>
    <w:rsid w:val="00017D45"/>
    <w:rsid w:val="00076777"/>
    <w:rsid w:val="000B12CC"/>
    <w:rsid w:val="000C4967"/>
    <w:rsid w:val="000D40AD"/>
    <w:rsid w:val="000F63E8"/>
    <w:rsid w:val="00116778"/>
    <w:rsid w:val="0015515B"/>
    <w:rsid w:val="001C7A3E"/>
    <w:rsid w:val="001D64D8"/>
    <w:rsid w:val="002009C2"/>
    <w:rsid w:val="00213BF6"/>
    <w:rsid w:val="00226A34"/>
    <w:rsid w:val="002417A7"/>
    <w:rsid w:val="00286F35"/>
    <w:rsid w:val="002B4917"/>
    <w:rsid w:val="003C0B80"/>
    <w:rsid w:val="003D34CF"/>
    <w:rsid w:val="003D506B"/>
    <w:rsid w:val="003E2351"/>
    <w:rsid w:val="003E4246"/>
    <w:rsid w:val="00416E69"/>
    <w:rsid w:val="00440DE4"/>
    <w:rsid w:val="00441030"/>
    <w:rsid w:val="00496A9A"/>
    <w:rsid w:val="004C0202"/>
    <w:rsid w:val="004D535E"/>
    <w:rsid w:val="0057132B"/>
    <w:rsid w:val="00581347"/>
    <w:rsid w:val="005D7150"/>
    <w:rsid w:val="005E1BE6"/>
    <w:rsid w:val="005F12EA"/>
    <w:rsid w:val="006C0609"/>
    <w:rsid w:val="006D1607"/>
    <w:rsid w:val="007049A6"/>
    <w:rsid w:val="00724D1F"/>
    <w:rsid w:val="00727C54"/>
    <w:rsid w:val="00753BB8"/>
    <w:rsid w:val="00770E35"/>
    <w:rsid w:val="00784F18"/>
    <w:rsid w:val="007A6BD4"/>
    <w:rsid w:val="007C2C56"/>
    <w:rsid w:val="007D403D"/>
    <w:rsid w:val="00854691"/>
    <w:rsid w:val="008B60F8"/>
    <w:rsid w:val="009376D7"/>
    <w:rsid w:val="009A5354"/>
    <w:rsid w:val="00A67B55"/>
    <w:rsid w:val="00A90747"/>
    <w:rsid w:val="00AB041B"/>
    <w:rsid w:val="00AB701B"/>
    <w:rsid w:val="00B332BB"/>
    <w:rsid w:val="00BD1CFF"/>
    <w:rsid w:val="00BE0DE2"/>
    <w:rsid w:val="00C80159"/>
    <w:rsid w:val="00CA4963"/>
    <w:rsid w:val="00CD4531"/>
    <w:rsid w:val="00D02251"/>
    <w:rsid w:val="00D459CF"/>
    <w:rsid w:val="00D502C3"/>
    <w:rsid w:val="00D75988"/>
    <w:rsid w:val="00D86ECF"/>
    <w:rsid w:val="00DE6700"/>
    <w:rsid w:val="00E76BAB"/>
    <w:rsid w:val="00EA3189"/>
    <w:rsid w:val="00F15252"/>
    <w:rsid w:val="00F74F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CBFD8"/>
  <w15:chartTrackingRefBased/>
  <w15:docId w15:val="{C4653E07-CBEF-4C3C-B00C-EF153C02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6A9A"/>
    <w:pPr>
      <w:suppressAutoHyphens/>
    </w:pPr>
    <w:rPr>
      <w:rFonts w:asciiTheme="minorHAnsi" w:hAnsiTheme="minorHAnsi"/>
      <w:sz w:val="22"/>
      <w:szCs w:val="24"/>
      <w:lang w:eastAsia="ar-SA"/>
    </w:rPr>
  </w:style>
  <w:style w:type="paragraph" w:styleId="Heading1">
    <w:name w:val="heading 1"/>
    <w:basedOn w:val="Normal"/>
    <w:next w:val="Normal"/>
    <w:qFormat/>
    <w:rsid w:val="00213BF6"/>
    <w:pPr>
      <w:keepNext/>
      <w:numPr>
        <w:numId w:val="1"/>
      </w:numPr>
      <w:spacing w:before="240" w:after="60"/>
      <w:ind w:left="357" w:hanging="357"/>
      <w:outlineLvl w:val="0"/>
    </w:pPr>
    <w:rPr>
      <w:rFonts w:asciiTheme="majorHAnsi" w:hAnsiTheme="majorHAnsi" w:cs="Arial"/>
      <w:b/>
      <w:bCs/>
      <w:kern w:val="1"/>
      <w:sz w:val="32"/>
      <w:szCs w:val="32"/>
    </w:rPr>
  </w:style>
  <w:style w:type="paragraph" w:styleId="Heading2">
    <w:name w:val="heading 2"/>
    <w:basedOn w:val="Normal"/>
    <w:next w:val="Normal"/>
    <w:qFormat/>
    <w:rsid w:val="007A6BD4"/>
    <w:pPr>
      <w:keepNext/>
      <w:numPr>
        <w:ilvl w:val="1"/>
        <w:numId w:val="1"/>
      </w:numPr>
      <w:tabs>
        <w:tab w:val="clear" w:pos="4414"/>
        <w:tab w:val="num" w:pos="1152"/>
      </w:tabs>
      <w:spacing w:before="240" w:after="60"/>
      <w:outlineLvl w:val="1"/>
    </w:pPr>
    <w:rPr>
      <w:rFonts w:asciiTheme="majorHAnsi" w:hAnsiTheme="majorHAnsi" w:cs="Arial"/>
      <w:b/>
      <w:bCs/>
      <w:i/>
      <w:iCs/>
      <w:sz w:val="28"/>
      <w:szCs w:val="28"/>
    </w:rPr>
  </w:style>
  <w:style w:type="paragraph" w:styleId="Heading3">
    <w:name w:val="heading 3"/>
    <w:basedOn w:val="Normal"/>
    <w:next w:val="Normal"/>
    <w:qFormat/>
    <w:rsid w:val="007A6BD4"/>
    <w:pPr>
      <w:keepNext/>
      <w:numPr>
        <w:ilvl w:val="2"/>
        <w:numId w:val="1"/>
      </w:numPr>
      <w:spacing w:before="240" w:after="60"/>
      <w:outlineLvl w:val="2"/>
    </w:pPr>
    <w:rPr>
      <w:rFonts w:asciiTheme="majorHAnsi" w:hAnsiTheme="majorHAnsi" w:cs="Arial"/>
      <w:b/>
      <w:bCs/>
      <w:sz w:val="24"/>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etnoottekens">
    <w:name w:val="Voetnoottekens"/>
    <w:basedOn w:val="DefaultParagraphFont"/>
    <w:rPr>
      <w:vertAlign w:val="superscript"/>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character" w:customStyle="1" w:styleId="Eindnoottekens">
    <w:name w:val="Eindnoottekens"/>
  </w:style>
  <w:style w:type="paragraph" w:customStyle="1" w:styleId="Kop">
    <w:name w:val="Kop"/>
    <w:basedOn w:val="Normal"/>
    <w:next w:val="Normal"/>
    <w:rsid w:val="009A5354"/>
    <w:pPr>
      <w:spacing w:after="120"/>
    </w:pPr>
    <w:rPr>
      <w:rFonts w:eastAsia="Lucida Sans Unicode" w:cs="Tahoma"/>
      <w:b/>
      <w:sz w:val="32"/>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rsid w:val="00CA4963"/>
    <w:pPr>
      <w:suppressLineNumbers/>
      <w:spacing w:before="120" w:after="120"/>
    </w:pPr>
    <w:rPr>
      <w:rFonts w:cs="Tahoma"/>
      <w:i/>
      <w:iCs/>
      <w:sz w:val="20"/>
    </w:rPr>
  </w:style>
  <w:style w:type="paragraph" w:customStyle="1" w:styleId="Index">
    <w:name w:val="Index"/>
    <w:basedOn w:val="Normal"/>
    <w:pPr>
      <w:suppressLineNumbers/>
    </w:pPr>
    <w:rPr>
      <w:rFonts w:cs="Tahoma"/>
    </w:rPr>
  </w:style>
  <w:style w:type="paragraph" w:styleId="FootnoteText">
    <w:name w:val="footnote text"/>
    <w:basedOn w:val="Normal"/>
    <w:semiHidden/>
    <w:rPr>
      <w:rFonts w:ascii="Arial" w:hAnsi="Arial"/>
      <w:sz w:val="20"/>
      <w:szCs w:val="20"/>
    </w:rPr>
  </w:style>
  <w:style w:type="paragraph" w:customStyle="1" w:styleId="Koptitel">
    <w:name w:val="Koptitel"/>
    <w:basedOn w:val="Normal"/>
    <w:next w:val="Onderkoptitel"/>
    <w:rsid w:val="007A6BD4"/>
    <w:pPr>
      <w:spacing w:before="1200" w:after="60"/>
      <w:jc w:val="center"/>
    </w:pPr>
    <w:rPr>
      <w:rFonts w:asciiTheme="majorHAnsi" w:hAnsiTheme="majorHAnsi"/>
      <w:b/>
      <w:sz w:val="48"/>
    </w:rPr>
  </w:style>
  <w:style w:type="paragraph" w:customStyle="1" w:styleId="Onderkoptitel">
    <w:name w:val="Onderkoptitel"/>
    <w:basedOn w:val="Koptitel"/>
    <w:next w:val="Normal"/>
    <w:rsid w:val="007A6BD4"/>
    <w:pPr>
      <w:spacing w:before="360" w:after="240"/>
    </w:pPr>
    <w:rPr>
      <w:sz w:val="32"/>
    </w:rPr>
  </w:style>
  <w:style w:type="paragraph" w:customStyle="1" w:styleId="Inhoudtabel">
    <w:name w:val="Inhoud tabel"/>
    <w:basedOn w:val="Normal"/>
    <w:pPr>
      <w:suppressLineNumbers/>
    </w:pPr>
  </w:style>
  <w:style w:type="paragraph" w:customStyle="1" w:styleId="Tabelkop">
    <w:name w:val="Tabelkop"/>
    <w:basedOn w:val="Inhoudtabel"/>
    <w:pPr>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NormalWeb">
    <w:name w:val="Normal (Web)"/>
    <w:basedOn w:val="Normal"/>
    <w:pPr>
      <w:suppressAutoHyphens w:val="0"/>
      <w:spacing w:before="100" w:beforeAutospacing="1" w:after="119"/>
    </w:pPr>
    <w:rPr>
      <w:rFonts w:ascii="Arial Unicode MS" w:hAnsi="Arial Unicode MS"/>
      <w:sz w:val="24"/>
      <w:lang w:eastAsia="nl-NL"/>
    </w:rPr>
  </w:style>
  <w:style w:type="paragraph" w:styleId="TOC1">
    <w:name w:val="toc 1"/>
    <w:basedOn w:val="Normal"/>
    <w:next w:val="Normal"/>
    <w:autoRedefine/>
    <w:uiPriority w:val="39"/>
    <w:rsid w:val="007A6BD4"/>
    <w:pPr>
      <w:tabs>
        <w:tab w:val="left" w:pos="440"/>
        <w:tab w:val="right" w:leader="dot" w:pos="9061"/>
      </w:tabs>
    </w:pPr>
  </w:style>
  <w:style w:type="paragraph" w:styleId="TOC2">
    <w:name w:val="toc 2"/>
    <w:basedOn w:val="Normal"/>
    <w:next w:val="Normal"/>
    <w:autoRedefine/>
    <w:uiPriority w:val="39"/>
    <w:rsid w:val="009376D7"/>
  </w:style>
  <w:style w:type="paragraph" w:styleId="TOC3">
    <w:name w:val="toc 3"/>
    <w:basedOn w:val="Normal"/>
    <w:next w:val="Normal"/>
    <w:autoRedefine/>
    <w:uiPriority w:val="39"/>
    <w:rsid w:val="009376D7"/>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Header">
    <w:name w:val="header"/>
    <w:basedOn w:val="Normal"/>
    <w:link w:val="HeaderChar"/>
    <w:uiPriority w:val="99"/>
    <w:rsid w:val="00770E35"/>
    <w:pPr>
      <w:tabs>
        <w:tab w:val="center" w:pos="4536"/>
        <w:tab w:val="right" w:pos="9072"/>
      </w:tabs>
    </w:pPr>
  </w:style>
  <w:style w:type="paragraph" w:styleId="Footer">
    <w:name w:val="footer"/>
    <w:basedOn w:val="Normal"/>
    <w:rsid w:val="00770E35"/>
    <w:pPr>
      <w:tabs>
        <w:tab w:val="center" w:pos="4536"/>
        <w:tab w:val="right" w:pos="9072"/>
      </w:tabs>
    </w:pPr>
  </w:style>
  <w:style w:type="character" w:styleId="PageNumber">
    <w:name w:val="page number"/>
    <w:basedOn w:val="DefaultParagraphFont"/>
    <w:rsid w:val="00770E35"/>
  </w:style>
  <w:style w:type="paragraph" w:styleId="TOCHeading">
    <w:name w:val="TOC Heading"/>
    <w:basedOn w:val="Heading1"/>
    <w:next w:val="Normal"/>
    <w:uiPriority w:val="39"/>
    <w:unhideWhenUsed/>
    <w:qFormat/>
    <w:rsid w:val="005E1BE6"/>
    <w:pPr>
      <w:keepLines/>
      <w:numPr>
        <w:numId w:val="0"/>
      </w:numPr>
      <w:suppressAutoHyphens w:val="0"/>
      <w:spacing w:after="0" w:line="259" w:lineRule="auto"/>
      <w:outlineLvl w:val="9"/>
    </w:pPr>
    <w:rPr>
      <w:rFonts w:eastAsiaTheme="majorEastAsia" w:cstheme="majorBidi"/>
      <w:b w:val="0"/>
      <w:bCs w:val="0"/>
      <w:color w:val="2E74B5" w:themeColor="accent1" w:themeShade="BF"/>
      <w:kern w:val="0"/>
      <w:lang w:eastAsia="nl-NL"/>
    </w:rPr>
  </w:style>
  <w:style w:type="character" w:customStyle="1" w:styleId="HeaderChar">
    <w:name w:val="Header Char"/>
    <w:basedOn w:val="DefaultParagraphFont"/>
    <w:link w:val="Header"/>
    <w:uiPriority w:val="99"/>
    <w:rsid w:val="00724D1F"/>
    <w:rPr>
      <w:rFonts w:ascii="Trebuchet MS" w:hAnsi="Trebuchet MS"/>
      <w:sz w:val="22"/>
      <w:szCs w:val="24"/>
      <w:lang w:eastAsia="ar-SA"/>
    </w:rPr>
  </w:style>
  <w:style w:type="table" w:styleId="TableGrid">
    <w:name w:val="Table Grid"/>
    <w:basedOn w:val="TableNormal"/>
    <w:rsid w:val="00CA4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CA69C-DFD8-4A94-A8BF-76BB07696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798</Words>
  <Characters>4552</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07 Technisch ontwerp - format</vt:lpstr>
      <vt:lpstr>07 Technisch ontwerp - format</vt:lpstr>
    </vt:vector>
  </TitlesOfParts>
  <Company>Helder &amp; Wijzer</Company>
  <LinksUpToDate>false</LinksUpToDate>
  <CharactersWithSpaces>5340</CharactersWithSpaces>
  <SharedDoc>false</SharedDoc>
  <HLinks>
    <vt:vector size="168" baseType="variant">
      <vt:variant>
        <vt:i4>1179697</vt:i4>
      </vt:variant>
      <vt:variant>
        <vt:i4>158</vt:i4>
      </vt:variant>
      <vt:variant>
        <vt:i4>0</vt:i4>
      </vt:variant>
      <vt:variant>
        <vt:i4>5</vt:i4>
      </vt:variant>
      <vt:variant>
        <vt:lpwstr/>
      </vt:variant>
      <vt:variant>
        <vt:lpwstr>_Toc171753468</vt:lpwstr>
      </vt:variant>
      <vt:variant>
        <vt:i4>1179697</vt:i4>
      </vt:variant>
      <vt:variant>
        <vt:i4>152</vt:i4>
      </vt:variant>
      <vt:variant>
        <vt:i4>0</vt:i4>
      </vt:variant>
      <vt:variant>
        <vt:i4>5</vt:i4>
      </vt:variant>
      <vt:variant>
        <vt:lpwstr/>
      </vt:variant>
      <vt:variant>
        <vt:lpwstr>_Toc171753467</vt:lpwstr>
      </vt:variant>
      <vt:variant>
        <vt:i4>1179697</vt:i4>
      </vt:variant>
      <vt:variant>
        <vt:i4>146</vt:i4>
      </vt:variant>
      <vt:variant>
        <vt:i4>0</vt:i4>
      </vt:variant>
      <vt:variant>
        <vt:i4>5</vt:i4>
      </vt:variant>
      <vt:variant>
        <vt:lpwstr/>
      </vt:variant>
      <vt:variant>
        <vt:lpwstr>_Toc171753466</vt:lpwstr>
      </vt:variant>
      <vt:variant>
        <vt:i4>1179697</vt:i4>
      </vt:variant>
      <vt:variant>
        <vt:i4>140</vt:i4>
      </vt:variant>
      <vt:variant>
        <vt:i4>0</vt:i4>
      </vt:variant>
      <vt:variant>
        <vt:i4>5</vt:i4>
      </vt:variant>
      <vt:variant>
        <vt:lpwstr/>
      </vt:variant>
      <vt:variant>
        <vt:lpwstr>_Toc171753465</vt:lpwstr>
      </vt:variant>
      <vt:variant>
        <vt:i4>1179697</vt:i4>
      </vt:variant>
      <vt:variant>
        <vt:i4>134</vt:i4>
      </vt:variant>
      <vt:variant>
        <vt:i4>0</vt:i4>
      </vt:variant>
      <vt:variant>
        <vt:i4>5</vt:i4>
      </vt:variant>
      <vt:variant>
        <vt:lpwstr/>
      </vt:variant>
      <vt:variant>
        <vt:lpwstr>_Toc171753464</vt:lpwstr>
      </vt:variant>
      <vt:variant>
        <vt:i4>1179697</vt:i4>
      </vt:variant>
      <vt:variant>
        <vt:i4>128</vt:i4>
      </vt:variant>
      <vt:variant>
        <vt:i4>0</vt:i4>
      </vt:variant>
      <vt:variant>
        <vt:i4>5</vt:i4>
      </vt:variant>
      <vt:variant>
        <vt:lpwstr/>
      </vt:variant>
      <vt:variant>
        <vt:lpwstr>_Toc171753463</vt:lpwstr>
      </vt:variant>
      <vt:variant>
        <vt:i4>1179697</vt:i4>
      </vt:variant>
      <vt:variant>
        <vt:i4>122</vt:i4>
      </vt:variant>
      <vt:variant>
        <vt:i4>0</vt:i4>
      </vt:variant>
      <vt:variant>
        <vt:i4>5</vt:i4>
      </vt:variant>
      <vt:variant>
        <vt:lpwstr/>
      </vt:variant>
      <vt:variant>
        <vt:lpwstr>_Toc171753462</vt:lpwstr>
      </vt:variant>
      <vt:variant>
        <vt:i4>1179697</vt:i4>
      </vt:variant>
      <vt:variant>
        <vt:i4>116</vt:i4>
      </vt:variant>
      <vt:variant>
        <vt:i4>0</vt:i4>
      </vt:variant>
      <vt:variant>
        <vt:i4>5</vt:i4>
      </vt:variant>
      <vt:variant>
        <vt:lpwstr/>
      </vt:variant>
      <vt:variant>
        <vt:lpwstr>_Toc171753461</vt:lpwstr>
      </vt:variant>
      <vt:variant>
        <vt:i4>1179697</vt:i4>
      </vt:variant>
      <vt:variant>
        <vt:i4>110</vt:i4>
      </vt:variant>
      <vt:variant>
        <vt:i4>0</vt:i4>
      </vt:variant>
      <vt:variant>
        <vt:i4>5</vt:i4>
      </vt:variant>
      <vt:variant>
        <vt:lpwstr/>
      </vt:variant>
      <vt:variant>
        <vt:lpwstr>_Toc171753460</vt:lpwstr>
      </vt:variant>
      <vt:variant>
        <vt:i4>1114161</vt:i4>
      </vt:variant>
      <vt:variant>
        <vt:i4>104</vt:i4>
      </vt:variant>
      <vt:variant>
        <vt:i4>0</vt:i4>
      </vt:variant>
      <vt:variant>
        <vt:i4>5</vt:i4>
      </vt:variant>
      <vt:variant>
        <vt:lpwstr/>
      </vt:variant>
      <vt:variant>
        <vt:lpwstr>_Toc171753459</vt:lpwstr>
      </vt:variant>
      <vt:variant>
        <vt:i4>1114161</vt:i4>
      </vt:variant>
      <vt:variant>
        <vt:i4>98</vt:i4>
      </vt:variant>
      <vt:variant>
        <vt:i4>0</vt:i4>
      </vt:variant>
      <vt:variant>
        <vt:i4>5</vt:i4>
      </vt:variant>
      <vt:variant>
        <vt:lpwstr/>
      </vt:variant>
      <vt:variant>
        <vt:lpwstr>_Toc171753458</vt:lpwstr>
      </vt:variant>
      <vt:variant>
        <vt:i4>1114161</vt:i4>
      </vt:variant>
      <vt:variant>
        <vt:i4>92</vt:i4>
      </vt:variant>
      <vt:variant>
        <vt:i4>0</vt:i4>
      </vt:variant>
      <vt:variant>
        <vt:i4>5</vt:i4>
      </vt:variant>
      <vt:variant>
        <vt:lpwstr/>
      </vt:variant>
      <vt:variant>
        <vt:lpwstr>_Toc171753457</vt:lpwstr>
      </vt:variant>
      <vt:variant>
        <vt:i4>1114161</vt:i4>
      </vt:variant>
      <vt:variant>
        <vt:i4>86</vt:i4>
      </vt:variant>
      <vt:variant>
        <vt:i4>0</vt:i4>
      </vt:variant>
      <vt:variant>
        <vt:i4>5</vt:i4>
      </vt:variant>
      <vt:variant>
        <vt:lpwstr/>
      </vt:variant>
      <vt:variant>
        <vt:lpwstr>_Toc171753456</vt:lpwstr>
      </vt:variant>
      <vt:variant>
        <vt:i4>1114161</vt:i4>
      </vt:variant>
      <vt:variant>
        <vt:i4>80</vt:i4>
      </vt:variant>
      <vt:variant>
        <vt:i4>0</vt:i4>
      </vt:variant>
      <vt:variant>
        <vt:i4>5</vt:i4>
      </vt:variant>
      <vt:variant>
        <vt:lpwstr/>
      </vt:variant>
      <vt:variant>
        <vt:lpwstr>_Toc171753455</vt:lpwstr>
      </vt:variant>
      <vt:variant>
        <vt:i4>1114161</vt:i4>
      </vt:variant>
      <vt:variant>
        <vt:i4>74</vt:i4>
      </vt:variant>
      <vt:variant>
        <vt:i4>0</vt:i4>
      </vt:variant>
      <vt:variant>
        <vt:i4>5</vt:i4>
      </vt:variant>
      <vt:variant>
        <vt:lpwstr/>
      </vt:variant>
      <vt:variant>
        <vt:lpwstr>_Toc171753454</vt:lpwstr>
      </vt:variant>
      <vt:variant>
        <vt:i4>1114161</vt:i4>
      </vt:variant>
      <vt:variant>
        <vt:i4>68</vt:i4>
      </vt:variant>
      <vt:variant>
        <vt:i4>0</vt:i4>
      </vt:variant>
      <vt:variant>
        <vt:i4>5</vt:i4>
      </vt:variant>
      <vt:variant>
        <vt:lpwstr/>
      </vt:variant>
      <vt:variant>
        <vt:lpwstr>_Toc171753453</vt:lpwstr>
      </vt:variant>
      <vt:variant>
        <vt:i4>1114161</vt:i4>
      </vt:variant>
      <vt:variant>
        <vt:i4>62</vt:i4>
      </vt:variant>
      <vt:variant>
        <vt:i4>0</vt:i4>
      </vt:variant>
      <vt:variant>
        <vt:i4>5</vt:i4>
      </vt:variant>
      <vt:variant>
        <vt:lpwstr/>
      </vt:variant>
      <vt:variant>
        <vt:lpwstr>_Toc171753452</vt:lpwstr>
      </vt:variant>
      <vt:variant>
        <vt:i4>1114161</vt:i4>
      </vt:variant>
      <vt:variant>
        <vt:i4>56</vt:i4>
      </vt:variant>
      <vt:variant>
        <vt:i4>0</vt:i4>
      </vt:variant>
      <vt:variant>
        <vt:i4>5</vt:i4>
      </vt:variant>
      <vt:variant>
        <vt:lpwstr/>
      </vt:variant>
      <vt:variant>
        <vt:lpwstr>_Toc171753451</vt:lpwstr>
      </vt:variant>
      <vt:variant>
        <vt:i4>1114161</vt:i4>
      </vt:variant>
      <vt:variant>
        <vt:i4>50</vt:i4>
      </vt:variant>
      <vt:variant>
        <vt:i4>0</vt:i4>
      </vt:variant>
      <vt:variant>
        <vt:i4>5</vt:i4>
      </vt:variant>
      <vt:variant>
        <vt:lpwstr/>
      </vt:variant>
      <vt:variant>
        <vt:lpwstr>_Toc171753450</vt:lpwstr>
      </vt:variant>
      <vt:variant>
        <vt:i4>1048625</vt:i4>
      </vt:variant>
      <vt:variant>
        <vt:i4>44</vt:i4>
      </vt:variant>
      <vt:variant>
        <vt:i4>0</vt:i4>
      </vt:variant>
      <vt:variant>
        <vt:i4>5</vt:i4>
      </vt:variant>
      <vt:variant>
        <vt:lpwstr/>
      </vt:variant>
      <vt:variant>
        <vt:lpwstr>_Toc171753449</vt:lpwstr>
      </vt:variant>
      <vt:variant>
        <vt:i4>1048625</vt:i4>
      </vt:variant>
      <vt:variant>
        <vt:i4>38</vt:i4>
      </vt:variant>
      <vt:variant>
        <vt:i4>0</vt:i4>
      </vt:variant>
      <vt:variant>
        <vt:i4>5</vt:i4>
      </vt:variant>
      <vt:variant>
        <vt:lpwstr/>
      </vt:variant>
      <vt:variant>
        <vt:lpwstr>_Toc171753448</vt:lpwstr>
      </vt:variant>
      <vt:variant>
        <vt:i4>1048625</vt:i4>
      </vt:variant>
      <vt:variant>
        <vt:i4>32</vt:i4>
      </vt:variant>
      <vt:variant>
        <vt:i4>0</vt:i4>
      </vt:variant>
      <vt:variant>
        <vt:i4>5</vt:i4>
      </vt:variant>
      <vt:variant>
        <vt:lpwstr/>
      </vt:variant>
      <vt:variant>
        <vt:lpwstr>_Toc171753447</vt:lpwstr>
      </vt:variant>
      <vt:variant>
        <vt:i4>1048625</vt:i4>
      </vt:variant>
      <vt:variant>
        <vt:i4>26</vt:i4>
      </vt:variant>
      <vt:variant>
        <vt:i4>0</vt:i4>
      </vt:variant>
      <vt:variant>
        <vt:i4>5</vt:i4>
      </vt:variant>
      <vt:variant>
        <vt:lpwstr/>
      </vt:variant>
      <vt:variant>
        <vt:lpwstr>_Toc171753446</vt:lpwstr>
      </vt:variant>
      <vt:variant>
        <vt:i4>1048625</vt:i4>
      </vt:variant>
      <vt:variant>
        <vt:i4>20</vt:i4>
      </vt:variant>
      <vt:variant>
        <vt:i4>0</vt:i4>
      </vt:variant>
      <vt:variant>
        <vt:i4>5</vt:i4>
      </vt:variant>
      <vt:variant>
        <vt:lpwstr/>
      </vt:variant>
      <vt:variant>
        <vt:lpwstr>_Toc171753445</vt:lpwstr>
      </vt:variant>
      <vt:variant>
        <vt:i4>1048625</vt:i4>
      </vt:variant>
      <vt:variant>
        <vt:i4>14</vt:i4>
      </vt:variant>
      <vt:variant>
        <vt:i4>0</vt:i4>
      </vt:variant>
      <vt:variant>
        <vt:i4>5</vt:i4>
      </vt:variant>
      <vt:variant>
        <vt:lpwstr/>
      </vt:variant>
      <vt:variant>
        <vt:lpwstr>_Toc171753444</vt:lpwstr>
      </vt:variant>
      <vt:variant>
        <vt:i4>1048625</vt:i4>
      </vt:variant>
      <vt:variant>
        <vt:i4>8</vt:i4>
      </vt:variant>
      <vt:variant>
        <vt:i4>0</vt:i4>
      </vt:variant>
      <vt:variant>
        <vt:i4>5</vt:i4>
      </vt:variant>
      <vt:variant>
        <vt:lpwstr/>
      </vt:variant>
      <vt:variant>
        <vt:lpwstr>_Toc171753443</vt:lpwstr>
      </vt:variant>
      <vt:variant>
        <vt:i4>1048625</vt:i4>
      </vt:variant>
      <vt:variant>
        <vt:i4>2</vt:i4>
      </vt:variant>
      <vt:variant>
        <vt:i4>0</vt:i4>
      </vt:variant>
      <vt:variant>
        <vt:i4>5</vt:i4>
      </vt:variant>
      <vt:variant>
        <vt:lpwstr/>
      </vt:variant>
      <vt:variant>
        <vt:lpwstr>_Toc171753442</vt:lpwstr>
      </vt:variant>
      <vt:variant>
        <vt:i4>6815849</vt:i4>
      </vt:variant>
      <vt:variant>
        <vt:i4>0</vt:i4>
      </vt:variant>
      <vt:variant>
        <vt:i4>0</vt:i4>
      </vt:variant>
      <vt:variant>
        <vt:i4>5</vt:i4>
      </vt:variant>
      <vt:variant>
        <vt:lpwstr>http://www.surf.nl/publicaties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Technisch ontwerp - format</dc:title>
  <dc:subject/>
  <dc:creator>Peter Bijker</dc:creator>
  <cp:keywords>Format;GLU</cp:keywords>
  <cp:lastModifiedBy>Thomas van Steen</cp:lastModifiedBy>
  <cp:revision>20</cp:revision>
  <cp:lastPrinted>2112-12-31T22:00:00Z</cp:lastPrinted>
  <dcterms:created xsi:type="dcterms:W3CDTF">2015-06-07T23:09:00Z</dcterms:created>
  <dcterms:modified xsi:type="dcterms:W3CDTF">2023-09-04T09:32:00Z</dcterms:modified>
</cp:coreProperties>
</file>